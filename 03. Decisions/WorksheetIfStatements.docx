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E6C" w14:textId="77777777" w:rsidR="00175331" w:rsidRPr="00175331" w:rsidRDefault="00175331" w:rsidP="00175331">
      <w:pPr>
        <w:spacing w:after="160"/>
        <w:jc w:val="right"/>
        <w:rPr>
          <w:rFonts w:eastAsia="DengXian"/>
        </w:rPr>
      </w:pPr>
      <w:r w:rsidRPr="00175331">
        <w:rPr>
          <w:rFonts w:eastAsia="DengXian"/>
        </w:rPr>
        <w:t>Kayley Seow</w:t>
      </w:r>
    </w:p>
    <w:p w14:paraId="32080F4C" w14:textId="75F00242" w:rsidR="00175331" w:rsidRDefault="00175331" w:rsidP="00175331">
      <w:pPr>
        <w:spacing w:after="160"/>
        <w:jc w:val="right"/>
        <w:rPr>
          <w:rFonts w:eastAsia="DengXian"/>
        </w:rPr>
      </w:pPr>
      <w:r w:rsidRPr="00175331">
        <w:rPr>
          <w:rFonts w:eastAsia="DengXian"/>
        </w:rPr>
        <w:t xml:space="preserve">Chapter </w:t>
      </w:r>
      <w:r>
        <w:rPr>
          <w:rFonts w:eastAsia="DengXian"/>
        </w:rPr>
        <w:t>3</w:t>
      </w:r>
    </w:p>
    <w:p w14:paraId="13939DF5" w14:textId="24047BB6" w:rsidR="00175331" w:rsidRPr="00175331" w:rsidRDefault="00175331" w:rsidP="00175331">
      <w:pPr>
        <w:spacing w:after="160"/>
        <w:jc w:val="right"/>
        <w:rPr>
          <w:rFonts w:eastAsia="DengXian"/>
        </w:rPr>
      </w:pPr>
      <w:r>
        <w:rPr>
          <w:rFonts w:eastAsia="DengXian"/>
        </w:rPr>
        <w:t>9-11-2020</w:t>
      </w:r>
    </w:p>
    <w:p w14:paraId="437C32F0" w14:textId="3D113CF1" w:rsidR="00175331" w:rsidRPr="00175331" w:rsidRDefault="00175331" w:rsidP="00175331">
      <w:pPr>
        <w:spacing w:after="160"/>
        <w:jc w:val="center"/>
        <w:rPr>
          <w:rFonts w:eastAsia="DengXian"/>
        </w:rPr>
      </w:pPr>
      <w:r>
        <w:rPr>
          <w:rFonts w:eastAsia="DengXian"/>
        </w:rPr>
        <w:t>If Statement Worksheet</w:t>
      </w:r>
    </w:p>
    <w:p w14:paraId="7A04984E" w14:textId="36F08071" w:rsidR="00CF4C18" w:rsidRDefault="00CF4C18" w:rsidP="00CF4C18">
      <w:r>
        <w:t xml:space="preserve">Write </w:t>
      </w:r>
      <w:r w:rsidR="00602FAD">
        <w:t xml:space="preserve">a </w:t>
      </w:r>
      <w:r>
        <w:t xml:space="preserve">c++ </w:t>
      </w:r>
      <w:r w:rsidR="00602FAD" w:rsidRPr="00602FAD">
        <w:rPr>
          <w:u w:val="single"/>
        </w:rPr>
        <w:t>if</w:t>
      </w:r>
      <w:r w:rsidR="00602FAD">
        <w:t xml:space="preserve"> </w:t>
      </w:r>
      <w:r>
        <w:t>statement for each situation.</w:t>
      </w:r>
      <w:r w:rsidR="00602FAD">
        <w:t xml:space="preserve">  You also need to write additional code to respond to the conditions.</w:t>
      </w:r>
    </w:p>
    <w:p w14:paraId="1D53D210" w14:textId="77777777" w:rsidR="00CF4C18" w:rsidRDefault="00CF4C18" w:rsidP="00CF4C18"/>
    <w:p w14:paraId="33AE6EAE" w14:textId="77777777" w:rsidR="00CF4C18" w:rsidRDefault="00CF4C18" w:rsidP="00CF4C18">
      <w:r w:rsidRPr="00EC37F8">
        <w:t xml:space="preserve">1. </w:t>
      </w:r>
      <w:r>
        <w:t xml:space="preserve"> parts_on_hand is an integer representing the number of parts on hand.  If the number of parts on hand drops below 50, call the </w:t>
      </w:r>
      <w:proofErr w:type="gramStart"/>
      <w:r>
        <w:t>reorder(</w:t>
      </w:r>
      <w:proofErr w:type="gramEnd"/>
      <w:r>
        <w:t>) function.</w:t>
      </w:r>
    </w:p>
    <w:p w14:paraId="0BF93349" w14:textId="097B530D" w:rsidR="0045640E" w:rsidRPr="0045640E" w:rsidRDefault="0045640E" w:rsidP="0045640E">
      <w:pPr>
        <w:shd w:val="clear" w:color="auto" w:fill="1E1E1E"/>
        <w:spacing w:line="285" w:lineRule="atLeast"/>
        <w:rPr>
          <w:rFonts w:ascii="Consolas" w:eastAsia="Times New Roman" w:hAnsi="Consolas"/>
          <w:color w:val="D4D4D4"/>
          <w:sz w:val="21"/>
          <w:szCs w:val="21"/>
        </w:rPr>
      </w:pPr>
      <w:r w:rsidRPr="0045640E">
        <w:rPr>
          <w:rFonts w:ascii="Consolas" w:eastAsia="Times New Roman" w:hAnsi="Consolas"/>
          <w:color w:val="569CD6"/>
          <w:sz w:val="21"/>
          <w:szCs w:val="21"/>
        </w:rPr>
        <w:t>if</w:t>
      </w:r>
      <w:r w:rsidRPr="0045640E">
        <w:rPr>
          <w:rFonts w:ascii="Consolas" w:eastAsia="Times New Roman" w:hAnsi="Consolas"/>
          <w:color w:val="D4D4D4"/>
          <w:sz w:val="21"/>
          <w:szCs w:val="21"/>
        </w:rPr>
        <w:t xml:space="preserve"> </w:t>
      </w:r>
      <w:r w:rsidRPr="0045640E">
        <w:rPr>
          <w:rFonts w:ascii="Consolas" w:eastAsia="Times New Roman" w:hAnsi="Consolas"/>
          <w:color w:val="DCDCDC"/>
          <w:sz w:val="21"/>
          <w:szCs w:val="21"/>
        </w:rPr>
        <w:t>(</w:t>
      </w:r>
      <w:r w:rsidRPr="0045640E">
        <w:rPr>
          <w:rFonts w:ascii="Consolas" w:eastAsia="Times New Roman" w:hAnsi="Consolas"/>
          <w:color w:val="D4D4D4"/>
          <w:sz w:val="21"/>
          <w:szCs w:val="21"/>
        </w:rPr>
        <w:t>parts_o</w:t>
      </w:r>
      <w:r w:rsidR="0027511A">
        <w:rPr>
          <w:rFonts w:ascii="Consolas" w:eastAsia="Times New Roman" w:hAnsi="Consolas"/>
          <w:color w:val="D4D4D4"/>
          <w:sz w:val="21"/>
          <w:szCs w:val="21"/>
        </w:rPr>
        <w:t>n</w:t>
      </w:r>
      <w:r w:rsidRPr="0045640E">
        <w:rPr>
          <w:rFonts w:ascii="Consolas" w:eastAsia="Times New Roman" w:hAnsi="Consolas"/>
          <w:color w:val="D4D4D4"/>
          <w:sz w:val="21"/>
          <w:szCs w:val="21"/>
        </w:rPr>
        <w:t xml:space="preserve">_hand </w:t>
      </w:r>
      <w:r w:rsidRPr="0045640E">
        <w:rPr>
          <w:rFonts w:ascii="Consolas" w:eastAsia="Times New Roman" w:hAnsi="Consolas"/>
          <w:color w:val="DCDCDC"/>
          <w:sz w:val="21"/>
          <w:szCs w:val="21"/>
        </w:rPr>
        <w:t>&lt;</w:t>
      </w:r>
      <w:r w:rsidRPr="0045640E">
        <w:rPr>
          <w:rFonts w:ascii="Consolas" w:eastAsia="Times New Roman" w:hAnsi="Consolas"/>
          <w:color w:val="D4D4D4"/>
          <w:sz w:val="21"/>
          <w:szCs w:val="21"/>
        </w:rPr>
        <w:t xml:space="preserve"> </w:t>
      </w:r>
      <w:r w:rsidRPr="0045640E">
        <w:rPr>
          <w:rFonts w:ascii="Consolas" w:eastAsia="Times New Roman" w:hAnsi="Consolas"/>
          <w:color w:val="B5CEA8"/>
          <w:sz w:val="21"/>
          <w:szCs w:val="21"/>
        </w:rPr>
        <w:t>50</w:t>
      </w:r>
      <w:r w:rsidRPr="0045640E">
        <w:rPr>
          <w:rFonts w:ascii="Consolas" w:eastAsia="Times New Roman" w:hAnsi="Consolas"/>
          <w:color w:val="DCDCDC"/>
          <w:sz w:val="21"/>
          <w:szCs w:val="21"/>
        </w:rPr>
        <w:t>)</w:t>
      </w:r>
    </w:p>
    <w:p w14:paraId="72311F61" w14:textId="7390197E" w:rsidR="0045640E" w:rsidRPr="0045640E" w:rsidRDefault="00C220B9" w:rsidP="0045640E">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45640E" w:rsidRPr="0045640E">
        <w:rPr>
          <w:rFonts w:ascii="Consolas" w:eastAsia="Times New Roman" w:hAnsi="Consolas"/>
          <w:color w:val="DCDCDC"/>
          <w:sz w:val="21"/>
          <w:szCs w:val="21"/>
        </w:rPr>
        <w:t>{</w:t>
      </w:r>
    </w:p>
    <w:p w14:paraId="618DBE5A" w14:textId="77777777" w:rsidR="0045640E" w:rsidRPr="0045640E" w:rsidRDefault="0045640E" w:rsidP="0045640E">
      <w:pPr>
        <w:shd w:val="clear" w:color="auto" w:fill="1E1E1E"/>
        <w:spacing w:line="285" w:lineRule="atLeast"/>
        <w:rPr>
          <w:rFonts w:ascii="Consolas" w:eastAsia="Times New Roman" w:hAnsi="Consolas"/>
          <w:color w:val="D4D4D4"/>
          <w:sz w:val="21"/>
          <w:szCs w:val="21"/>
        </w:rPr>
      </w:pPr>
      <w:r w:rsidRPr="0045640E">
        <w:rPr>
          <w:rFonts w:ascii="Consolas" w:eastAsia="Times New Roman" w:hAnsi="Consolas"/>
          <w:color w:val="D4D4D4"/>
          <w:sz w:val="21"/>
          <w:szCs w:val="21"/>
        </w:rPr>
        <w:t xml:space="preserve">    </w:t>
      </w:r>
      <w:proofErr w:type="gramStart"/>
      <w:r w:rsidRPr="0045640E">
        <w:rPr>
          <w:rFonts w:ascii="Consolas" w:eastAsia="Times New Roman" w:hAnsi="Consolas"/>
          <w:color w:val="D4D4D4"/>
          <w:sz w:val="21"/>
          <w:szCs w:val="21"/>
        </w:rPr>
        <w:t>reorder</w:t>
      </w:r>
      <w:r w:rsidRPr="0045640E">
        <w:rPr>
          <w:rFonts w:ascii="Consolas" w:eastAsia="Times New Roman" w:hAnsi="Consolas"/>
          <w:color w:val="DCDCDC"/>
          <w:sz w:val="21"/>
          <w:szCs w:val="21"/>
        </w:rPr>
        <w:t>(</w:t>
      </w:r>
      <w:proofErr w:type="gramEnd"/>
      <w:r w:rsidRPr="0045640E">
        <w:rPr>
          <w:rFonts w:ascii="Consolas" w:eastAsia="Times New Roman" w:hAnsi="Consolas"/>
          <w:color w:val="DCDCDC"/>
          <w:sz w:val="21"/>
          <w:szCs w:val="21"/>
        </w:rPr>
        <w:t>);</w:t>
      </w:r>
    </w:p>
    <w:p w14:paraId="15CC751D" w14:textId="4F651E03" w:rsidR="0045640E" w:rsidRPr="0045640E" w:rsidRDefault="00C220B9" w:rsidP="0045640E">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45640E" w:rsidRPr="0045640E">
        <w:rPr>
          <w:rFonts w:ascii="Consolas" w:eastAsia="Times New Roman" w:hAnsi="Consolas"/>
          <w:color w:val="DCDCDC"/>
          <w:sz w:val="21"/>
          <w:szCs w:val="21"/>
        </w:rPr>
        <w:t>}</w:t>
      </w:r>
      <w:r>
        <w:rPr>
          <w:rFonts w:ascii="Consolas" w:eastAsia="Times New Roman" w:hAnsi="Consolas"/>
          <w:color w:val="DCDCDC"/>
          <w:sz w:val="21"/>
          <w:szCs w:val="21"/>
        </w:rPr>
        <w:t xml:space="preserve"> </w:t>
      </w:r>
    </w:p>
    <w:p w14:paraId="45D8CBE6" w14:textId="77777777" w:rsidR="00CF4C18" w:rsidRDefault="00CF4C18" w:rsidP="00CF4C18"/>
    <w:p w14:paraId="2913035C" w14:textId="77777777" w:rsidR="00CF4C18" w:rsidRDefault="00CF4C18" w:rsidP="00CF4C18">
      <w:r>
        <w:t xml:space="preserve">2.  The user was supposed to type in 10 numbers.  </w:t>
      </w:r>
      <w:proofErr w:type="spellStart"/>
      <w:r>
        <w:t>num_data_points</w:t>
      </w:r>
      <w:proofErr w:type="spellEnd"/>
      <w:r>
        <w:t xml:space="preserve"> </w:t>
      </w:r>
      <w:proofErr w:type="gramStart"/>
      <w:r>
        <w:t>tells</w:t>
      </w:r>
      <w:proofErr w:type="gramEnd"/>
      <w:r>
        <w:t xml:space="preserve"> how many numbers the user typed.  If the user entered less than ten points, print an error message.</w:t>
      </w:r>
    </w:p>
    <w:p w14:paraId="4653C556" w14:textId="3D636E75"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569CD6"/>
          <w:sz w:val="21"/>
          <w:szCs w:val="21"/>
        </w:rPr>
        <w:t xml:space="preserve">  </w:t>
      </w:r>
      <w:r w:rsidR="0027511A" w:rsidRPr="0027511A">
        <w:rPr>
          <w:rFonts w:ascii="Consolas" w:eastAsia="Times New Roman" w:hAnsi="Consolas"/>
          <w:color w:val="569CD6"/>
          <w:sz w:val="21"/>
          <w:szCs w:val="21"/>
        </w:rPr>
        <w:t>if</w:t>
      </w:r>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DCDCDC"/>
          <w:sz w:val="21"/>
          <w:szCs w:val="21"/>
        </w:rPr>
        <w:t>(</w:t>
      </w:r>
      <w:proofErr w:type="spellStart"/>
      <w:r w:rsidR="0027511A" w:rsidRPr="0027511A">
        <w:rPr>
          <w:rFonts w:ascii="Consolas" w:eastAsia="Times New Roman" w:hAnsi="Consolas"/>
          <w:color w:val="D4D4D4"/>
          <w:sz w:val="21"/>
          <w:szCs w:val="21"/>
        </w:rPr>
        <w:t>num_data_points</w:t>
      </w:r>
      <w:proofErr w:type="spellEnd"/>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DCDCDC"/>
          <w:sz w:val="21"/>
          <w:szCs w:val="21"/>
        </w:rPr>
        <w:t>&lt;</w:t>
      </w:r>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B5CEA8"/>
          <w:sz w:val="21"/>
          <w:szCs w:val="21"/>
        </w:rPr>
        <w:t>10</w:t>
      </w:r>
      <w:r w:rsidR="0027511A" w:rsidRPr="0027511A">
        <w:rPr>
          <w:rFonts w:ascii="Consolas" w:eastAsia="Times New Roman" w:hAnsi="Consolas"/>
          <w:color w:val="DCDCDC"/>
          <w:sz w:val="21"/>
          <w:szCs w:val="21"/>
        </w:rPr>
        <w:t>)</w:t>
      </w:r>
    </w:p>
    <w:p w14:paraId="16C660E4" w14:textId="21BB1EE3"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27511A" w:rsidRPr="0027511A">
        <w:rPr>
          <w:rFonts w:ascii="Consolas" w:eastAsia="Times New Roman" w:hAnsi="Consolas"/>
          <w:color w:val="DCDCDC"/>
          <w:sz w:val="21"/>
          <w:szCs w:val="21"/>
        </w:rPr>
        <w:t>{</w:t>
      </w:r>
    </w:p>
    <w:p w14:paraId="537FCCD7" w14:textId="41C5BCA5" w:rsidR="0027511A" w:rsidRPr="0027511A" w:rsidRDefault="0027511A" w:rsidP="0027511A">
      <w:pPr>
        <w:shd w:val="clear" w:color="auto" w:fill="1E1E1E"/>
        <w:spacing w:line="285" w:lineRule="atLeast"/>
        <w:rPr>
          <w:rFonts w:ascii="Consolas" w:eastAsia="Times New Roman" w:hAnsi="Consolas"/>
          <w:color w:val="D4D4D4"/>
          <w:sz w:val="21"/>
          <w:szCs w:val="21"/>
        </w:rPr>
      </w:pPr>
      <w:r w:rsidRPr="0027511A">
        <w:rPr>
          <w:rFonts w:ascii="Consolas" w:eastAsia="Times New Roman" w:hAnsi="Consolas"/>
          <w:color w:val="D4D4D4"/>
          <w:sz w:val="21"/>
          <w:szCs w:val="21"/>
        </w:rPr>
        <w:t xml:space="preserve">    </w:t>
      </w:r>
      <w:proofErr w:type="spellStart"/>
      <w:r w:rsidRPr="0027511A">
        <w:rPr>
          <w:rFonts w:ascii="Consolas" w:eastAsia="Times New Roman" w:hAnsi="Consolas"/>
          <w:color w:val="D4D4D4"/>
          <w:sz w:val="21"/>
          <w:szCs w:val="21"/>
        </w:rPr>
        <w:t>cout</w:t>
      </w:r>
      <w:proofErr w:type="spellEnd"/>
      <w:r w:rsidRPr="0027511A">
        <w:rPr>
          <w:rFonts w:ascii="Consolas" w:eastAsia="Times New Roman" w:hAnsi="Consolas"/>
          <w:color w:val="D4D4D4"/>
          <w:sz w:val="21"/>
          <w:szCs w:val="21"/>
        </w:rPr>
        <w:t xml:space="preserve"> </w:t>
      </w:r>
      <w:r w:rsidRPr="0027511A">
        <w:rPr>
          <w:rFonts w:ascii="Consolas" w:eastAsia="Times New Roman" w:hAnsi="Consolas"/>
          <w:color w:val="DCDCDC"/>
          <w:sz w:val="21"/>
          <w:szCs w:val="21"/>
        </w:rPr>
        <w:t>&lt;&lt;</w:t>
      </w:r>
      <w:r w:rsidRPr="0027511A">
        <w:rPr>
          <w:rFonts w:ascii="Consolas" w:eastAsia="Times New Roman" w:hAnsi="Consolas"/>
          <w:color w:val="D4D4D4"/>
          <w:sz w:val="21"/>
          <w:szCs w:val="21"/>
        </w:rPr>
        <w:t xml:space="preserve"> </w:t>
      </w:r>
      <w:r w:rsidRPr="0027511A">
        <w:rPr>
          <w:rFonts w:ascii="Consolas" w:eastAsia="Times New Roman" w:hAnsi="Consolas"/>
          <w:color w:val="CE9178"/>
          <w:sz w:val="21"/>
          <w:szCs w:val="21"/>
        </w:rPr>
        <w:t>"Error: You have not entered 10 numbers</w:t>
      </w:r>
      <w:r w:rsidR="00C220B9" w:rsidRPr="00C220B9">
        <w:rPr>
          <w:rFonts w:ascii="Consolas" w:eastAsia="Times New Roman" w:hAnsi="Consolas"/>
          <w:color w:val="FF69B4"/>
          <w:sz w:val="21"/>
          <w:szCs w:val="21"/>
        </w:rPr>
        <w:t>\n</w:t>
      </w:r>
      <w:proofErr w:type="gramStart"/>
      <w:r w:rsidRPr="0027511A">
        <w:rPr>
          <w:rFonts w:ascii="Consolas" w:eastAsia="Times New Roman" w:hAnsi="Consolas"/>
          <w:color w:val="CE9178"/>
          <w:sz w:val="21"/>
          <w:szCs w:val="21"/>
        </w:rPr>
        <w:t>"</w:t>
      </w:r>
      <w:r w:rsidRPr="0027511A">
        <w:rPr>
          <w:rFonts w:ascii="Consolas" w:eastAsia="Times New Roman" w:hAnsi="Consolas"/>
          <w:color w:val="DCDCDC"/>
          <w:sz w:val="21"/>
          <w:szCs w:val="21"/>
        </w:rPr>
        <w:t>;</w:t>
      </w:r>
      <w:proofErr w:type="gramEnd"/>
    </w:p>
    <w:p w14:paraId="68E22EEB" w14:textId="72B67AEB"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27511A" w:rsidRPr="0027511A">
        <w:rPr>
          <w:rFonts w:ascii="Consolas" w:eastAsia="Times New Roman" w:hAnsi="Consolas"/>
          <w:color w:val="DCDCDC"/>
          <w:sz w:val="21"/>
          <w:szCs w:val="21"/>
        </w:rPr>
        <w:t>}</w:t>
      </w:r>
    </w:p>
    <w:p w14:paraId="59749ADD" w14:textId="77777777" w:rsidR="00CF4C18" w:rsidRDefault="00CF4C18" w:rsidP="00CF4C18"/>
    <w:p w14:paraId="69660432" w14:textId="77777777" w:rsidR="00CF4C18" w:rsidRDefault="00CF4C18" w:rsidP="00CF4C18">
      <w:r>
        <w:t xml:space="preserve">3.  A value has been entered into the double variable </w:t>
      </w:r>
      <w:proofErr w:type="spellStart"/>
      <w:r>
        <w:t>current_asset</w:t>
      </w:r>
      <w:proofErr w:type="spellEnd"/>
      <w:r>
        <w:t xml:space="preserve">.  If the value is positive, (this means it is greater than 0), add it to the double variable </w:t>
      </w:r>
      <w:proofErr w:type="spellStart"/>
      <w:r>
        <w:t>total_value</w:t>
      </w:r>
      <w:proofErr w:type="spellEnd"/>
      <w:r>
        <w:t>.</w:t>
      </w:r>
    </w:p>
    <w:p w14:paraId="4EE74442" w14:textId="1E6F4796"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569CD6"/>
          <w:sz w:val="21"/>
          <w:szCs w:val="21"/>
        </w:rPr>
        <w:t xml:space="preserve">  </w:t>
      </w:r>
      <w:r w:rsidR="0027511A" w:rsidRPr="0027511A">
        <w:rPr>
          <w:rFonts w:ascii="Consolas" w:eastAsia="Times New Roman" w:hAnsi="Consolas"/>
          <w:color w:val="569CD6"/>
          <w:sz w:val="21"/>
          <w:szCs w:val="21"/>
        </w:rPr>
        <w:t>if</w:t>
      </w:r>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DCDCDC"/>
          <w:sz w:val="21"/>
          <w:szCs w:val="21"/>
        </w:rPr>
        <w:t>(</w:t>
      </w:r>
      <w:proofErr w:type="spellStart"/>
      <w:r w:rsidR="0027511A" w:rsidRPr="0027511A">
        <w:rPr>
          <w:rFonts w:ascii="Consolas" w:eastAsia="Times New Roman" w:hAnsi="Consolas"/>
          <w:color w:val="D4D4D4"/>
          <w:sz w:val="21"/>
          <w:szCs w:val="21"/>
        </w:rPr>
        <w:t>current_asset</w:t>
      </w:r>
      <w:proofErr w:type="spellEnd"/>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DCDCDC"/>
          <w:sz w:val="21"/>
          <w:szCs w:val="21"/>
        </w:rPr>
        <w:t>&gt;</w:t>
      </w:r>
      <w:r w:rsidR="0027511A" w:rsidRPr="0027511A">
        <w:rPr>
          <w:rFonts w:ascii="Consolas" w:eastAsia="Times New Roman" w:hAnsi="Consolas"/>
          <w:color w:val="D4D4D4"/>
          <w:sz w:val="21"/>
          <w:szCs w:val="21"/>
        </w:rPr>
        <w:t xml:space="preserve"> </w:t>
      </w:r>
      <w:r w:rsidR="0027511A" w:rsidRPr="0027511A">
        <w:rPr>
          <w:rFonts w:ascii="Consolas" w:eastAsia="Times New Roman" w:hAnsi="Consolas"/>
          <w:color w:val="B5CEA8"/>
          <w:sz w:val="21"/>
          <w:szCs w:val="21"/>
        </w:rPr>
        <w:t>0</w:t>
      </w:r>
      <w:r w:rsidR="0027511A" w:rsidRPr="0027511A">
        <w:rPr>
          <w:rFonts w:ascii="Consolas" w:eastAsia="Times New Roman" w:hAnsi="Consolas"/>
          <w:color w:val="DCDCDC"/>
          <w:sz w:val="21"/>
          <w:szCs w:val="21"/>
        </w:rPr>
        <w:t>)</w:t>
      </w:r>
    </w:p>
    <w:p w14:paraId="193283A7" w14:textId="3A1FBDD6"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27511A" w:rsidRPr="0027511A">
        <w:rPr>
          <w:rFonts w:ascii="Consolas" w:eastAsia="Times New Roman" w:hAnsi="Consolas"/>
          <w:color w:val="DCDCDC"/>
          <w:sz w:val="21"/>
          <w:szCs w:val="21"/>
        </w:rPr>
        <w:t>{</w:t>
      </w:r>
    </w:p>
    <w:p w14:paraId="41F151D1" w14:textId="77777777" w:rsidR="0027511A" w:rsidRPr="0027511A" w:rsidRDefault="0027511A" w:rsidP="0027511A">
      <w:pPr>
        <w:shd w:val="clear" w:color="auto" w:fill="1E1E1E"/>
        <w:spacing w:line="285" w:lineRule="atLeast"/>
        <w:rPr>
          <w:rFonts w:ascii="Consolas" w:eastAsia="Times New Roman" w:hAnsi="Consolas"/>
          <w:color w:val="D4D4D4"/>
          <w:sz w:val="21"/>
          <w:szCs w:val="21"/>
        </w:rPr>
      </w:pPr>
      <w:r w:rsidRPr="0027511A">
        <w:rPr>
          <w:rFonts w:ascii="Consolas" w:eastAsia="Times New Roman" w:hAnsi="Consolas"/>
          <w:color w:val="D4D4D4"/>
          <w:sz w:val="21"/>
          <w:szCs w:val="21"/>
        </w:rPr>
        <w:t xml:space="preserve">    </w:t>
      </w:r>
      <w:proofErr w:type="spellStart"/>
      <w:r w:rsidRPr="0027511A">
        <w:rPr>
          <w:rFonts w:ascii="Consolas" w:eastAsia="Times New Roman" w:hAnsi="Consolas"/>
          <w:color w:val="D4D4D4"/>
          <w:sz w:val="21"/>
          <w:szCs w:val="21"/>
        </w:rPr>
        <w:t>total_value</w:t>
      </w:r>
      <w:proofErr w:type="spellEnd"/>
      <w:r w:rsidRPr="0027511A">
        <w:rPr>
          <w:rFonts w:ascii="Consolas" w:eastAsia="Times New Roman" w:hAnsi="Consolas"/>
          <w:color w:val="D4D4D4"/>
          <w:sz w:val="21"/>
          <w:szCs w:val="21"/>
        </w:rPr>
        <w:t xml:space="preserve"> </w:t>
      </w:r>
      <w:r w:rsidRPr="0027511A">
        <w:rPr>
          <w:rFonts w:ascii="Consolas" w:eastAsia="Times New Roman" w:hAnsi="Consolas"/>
          <w:color w:val="DCDCDC"/>
          <w:sz w:val="21"/>
          <w:szCs w:val="21"/>
        </w:rPr>
        <w:t>+=</w:t>
      </w:r>
      <w:r w:rsidRPr="0027511A">
        <w:rPr>
          <w:rFonts w:ascii="Consolas" w:eastAsia="Times New Roman" w:hAnsi="Consolas"/>
          <w:color w:val="D4D4D4"/>
          <w:sz w:val="21"/>
          <w:szCs w:val="21"/>
        </w:rPr>
        <w:t xml:space="preserve"> </w:t>
      </w:r>
      <w:proofErr w:type="spellStart"/>
      <w:r w:rsidRPr="0027511A">
        <w:rPr>
          <w:rFonts w:ascii="Consolas" w:eastAsia="Times New Roman" w:hAnsi="Consolas"/>
          <w:color w:val="D4D4D4"/>
          <w:sz w:val="21"/>
          <w:szCs w:val="21"/>
        </w:rPr>
        <w:t>current_</w:t>
      </w:r>
      <w:proofErr w:type="gramStart"/>
      <w:r w:rsidRPr="0027511A">
        <w:rPr>
          <w:rFonts w:ascii="Consolas" w:eastAsia="Times New Roman" w:hAnsi="Consolas"/>
          <w:color w:val="D4D4D4"/>
          <w:sz w:val="21"/>
          <w:szCs w:val="21"/>
        </w:rPr>
        <w:t>asset</w:t>
      </w:r>
      <w:proofErr w:type="spellEnd"/>
      <w:r w:rsidRPr="0027511A">
        <w:rPr>
          <w:rFonts w:ascii="Consolas" w:eastAsia="Times New Roman" w:hAnsi="Consolas"/>
          <w:color w:val="DCDCDC"/>
          <w:sz w:val="21"/>
          <w:szCs w:val="21"/>
        </w:rPr>
        <w:t>;</w:t>
      </w:r>
      <w:proofErr w:type="gramEnd"/>
    </w:p>
    <w:p w14:paraId="61DCA8F3" w14:textId="3AE77D00" w:rsidR="0027511A" w:rsidRPr="0027511A" w:rsidRDefault="00C220B9" w:rsidP="0027511A">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DCDCDC"/>
          <w:sz w:val="21"/>
          <w:szCs w:val="21"/>
        </w:rPr>
        <w:t xml:space="preserve">  </w:t>
      </w:r>
      <w:r w:rsidR="0027511A" w:rsidRPr="0027511A">
        <w:rPr>
          <w:rFonts w:ascii="Consolas" w:eastAsia="Times New Roman" w:hAnsi="Consolas"/>
          <w:color w:val="DCDCDC"/>
          <w:sz w:val="21"/>
          <w:szCs w:val="21"/>
        </w:rPr>
        <w:t>}</w:t>
      </w:r>
    </w:p>
    <w:p w14:paraId="0A4AF1F4" w14:textId="77777777" w:rsidR="00CF4C18" w:rsidRDefault="00CF4C18" w:rsidP="00CF4C18">
      <w:r>
        <w:t xml:space="preserve">4.  The integer variable </w:t>
      </w:r>
      <w:proofErr w:type="spellStart"/>
      <w:r>
        <w:t>parts_sold</w:t>
      </w:r>
      <w:proofErr w:type="spellEnd"/>
      <w:r>
        <w:t xml:space="preserve"> contains the number of parts sold during the last sale.  The integer variable </w:t>
      </w:r>
      <w:proofErr w:type="spellStart"/>
      <w:r>
        <w:t>total_parts_sold</w:t>
      </w:r>
      <w:proofErr w:type="spellEnd"/>
      <w:r>
        <w:t xml:space="preserve"> contains the total number of parts sold since the company started (excluding the last sale.)  If the new total number of parts sold (a calculation is necessary here!) is greater than or equal to 1,000,000, print “Goal achieved”.</w:t>
      </w:r>
    </w:p>
    <w:p w14:paraId="36B8A889" w14:textId="77777777" w:rsidR="00C220B9" w:rsidRPr="00C220B9" w:rsidRDefault="00C220B9" w:rsidP="00C220B9">
      <w:pPr>
        <w:shd w:val="clear" w:color="auto" w:fill="1E1E1E"/>
        <w:spacing w:line="285" w:lineRule="atLeast"/>
        <w:rPr>
          <w:rFonts w:ascii="Consolas" w:eastAsia="Times New Roman" w:hAnsi="Consolas"/>
          <w:color w:val="D4D4D4"/>
          <w:sz w:val="21"/>
          <w:szCs w:val="21"/>
        </w:rPr>
      </w:pPr>
      <w:r w:rsidRPr="00C220B9">
        <w:rPr>
          <w:rFonts w:ascii="Consolas" w:eastAsia="Times New Roman" w:hAnsi="Consolas"/>
          <w:color w:val="D4D4D4"/>
          <w:sz w:val="21"/>
          <w:szCs w:val="21"/>
        </w:rPr>
        <w:t xml:space="preserve">  </w:t>
      </w:r>
      <w:r w:rsidRPr="00C220B9">
        <w:rPr>
          <w:rFonts w:ascii="Consolas" w:eastAsia="Times New Roman" w:hAnsi="Consolas"/>
          <w:color w:val="569CD6"/>
          <w:sz w:val="21"/>
          <w:szCs w:val="21"/>
        </w:rPr>
        <w:t>if</w:t>
      </w:r>
      <w:r w:rsidRPr="00C220B9">
        <w:rPr>
          <w:rFonts w:ascii="Consolas" w:eastAsia="Times New Roman" w:hAnsi="Consolas"/>
          <w:color w:val="D4D4D4"/>
          <w:sz w:val="21"/>
          <w:szCs w:val="21"/>
        </w:rPr>
        <w:t xml:space="preserve"> </w:t>
      </w:r>
      <w:r w:rsidRPr="00C220B9">
        <w:rPr>
          <w:rFonts w:ascii="Consolas" w:eastAsia="Times New Roman" w:hAnsi="Consolas"/>
          <w:color w:val="DCDCDC"/>
          <w:sz w:val="21"/>
          <w:szCs w:val="21"/>
        </w:rPr>
        <w:t>((</w:t>
      </w:r>
      <w:proofErr w:type="spellStart"/>
      <w:r w:rsidRPr="00C220B9">
        <w:rPr>
          <w:rFonts w:ascii="Consolas" w:eastAsia="Times New Roman" w:hAnsi="Consolas"/>
          <w:color w:val="D4D4D4"/>
          <w:sz w:val="21"/>
          <w:szCs w:val="21"/>
        </w:rPr>
        <w:t>parts_sold</w:t>
      </w:r>
      <w:r w:rsidRPr="00C220B9">
        <w:rPr>
          <w:rFonts w:ascii="Consolas" w:eastAsia="Times New Roman" w:hAnsi="Consolas"/>
          <w:color w:val="DCDCDC"/>
          <w:sz w:val="21"/>
          <w:szCs w:val="21"/>
        </w:rPr>
        <w:t>+</w:t>
      </w:r>
      <w:r w:rsidRPr="00C220B9">
        <w:rPr>
          <w:rFonts w:ascii="Consolas" w:eastAsia="Times New Roman" w:hAnsi="Consolas"/>
          <w:color w:val="D4D4D4"/>
          <w:sz w:val="21"/>
          <w:szCs w:val="21"/>
        </w:rPr>
        <w:t>total_parts_sold</w:t>
      </w:r>
      <w:proofErr w:type="spellEnd"/>
      <w:r w:rsidRPr="00C220B9">
        <w:rPr>
          <w:rFonts w:ascii="Consolas" w:eastAsia="Times New Roman" w:hAnsi="Consolas"/>
          <w:color w:val="DCDCDC"/>
          <w:sz w:val="21"/>
          <w:szCs w:val="21"/>
        </w:rPr>
        <w:t>)</w:t>
      </w:r>
      <w:r w:rsidRPr="00C220B9">
        <w:rPr>
          <w:rFonts w:ascii="Consolas" w:eastAsia="Times New Roman" w:hAnsi="Consolas"/>
          <w:color w:val="D4D4D4"/>
          <w:sz w:val="21"/>
          <w:szCs w:val="21"/>
        </w:rPr>
        <w:t xml:space="preserve"> </w:t>
      </w:r>
      <w:r w:rsidRPr="00C220B9">
        <w:rPr>
          <w:rFonts w:ascii="Consolas" w:eastAsia="Times New Roman" w:hAnsi="Consolas"/>
          <w:color w:val="DCDCDC"/>
          <w:sz w:val="21"/>
          <w:szCs w:val="21"/>
        </w:rPr>
        <w:t>&gt;=</w:t>
      </w:r>
      <w:r w:rsidRPr="00C220B9">
        <w:rPr>
          <w:rFonts w:ascii="Consolas" w:eastAsia="Times New Roman" w:hAnsi="Consolas"/>
          <w:color w:val="D4D4D4"/>
          <w:sz w:val="21"/>
          <w:szCs w:val="21"/>
        </w:rPr>
        <w:t xml:space="preserve"> </w:t>
      </w:r>
      <w:r w:rsidRPr="00C220B9">
        <w:rPr>
          <w:rFonts w:ascii="Consolas" w:eastAsia="Times New Roman" w:hAnsi="Consolas"/>
          <w:color w:val="B5CEA8"/>
          <w:sz w:val="21"/>
          <w:szCs w:val="21"/>
        </w:rPr>
        <w:t>1000000</w:t>
      </w:r>
      <w:r w:rsidRPr="00C220B9">
        <w:rPr>
          <w:rFonts w:ascii="Consolas" w:eastAsia="Times New Roman" w:hAnsi="Consolas"/>
          <w:color w:val="DCDCDC"/>
          <w:sz w:val="21"/>
          <w:szCs w:val="21"/>
        </w:rPr>
        <w:t>)</w:t>
      </w:r>
    </w:p>
    <w:p w14:paraId="6526694F" w14:textId="77777777" w:rsidR="00C220B9" w:rsidRPr="00C220B9" w:rsidRDefault="00C220B9" w:rsidP="00C220B9">
      <w:pPr>
        <w:shd w:val="clear" w:color="auto" w:fill="1E1E1E"/>
        <w:spacing w:line="285" w:lineRule="atLeast"/>
        <w:rPr>
          <w:rFonts w:ascii="Consolas" w:eastAsia="Times New Roman" w:hAnsi="Consolas"/>
          <w:color w:val="D4D4D4"/>
          <w:sz w:val="21"/>
          <w:szCs w:val="21"/>
        </w:rPr>
      </w:pPr>
      <w:r w:rsidRPr="00C220B9">
        <w:rPr>
          <w:rFonts w:ascii="Consolas" w:eastAsia="Times New Roman" w:hAnsi="Consolas"/>
          <w:color w:val="D4D4D4"/>
          <w:sz w:val="21"/>
          <w:szCs w:val="21"/>
        </w:rPr>
        <w:t xml:space="preserve">  </w:t>
      </w:r>
      <w:r w:rsidRPr="00C220B9">
        <w:rPr>
          <w:rFonts w:ascii="Consolas" w:eastAsia="Times New Roman" w:hAnsi="Consolas"/>
          <w:color w:val="DCDCDC"/>
          <w:sz w:val="21"/>
          <w:szCs w:val="21"/>
        </w:rPr>
        <w:t>{</w:t>
      </w:r>
    </w:p>
    <w:p w14:paraId="0DA2D7DD" w14:textId="77777777" w:rsidR="00C220B9" w:rsidRPr="00C220B9" w:rsidRDefault="00C220B9" w:rsidP="00C220B9">
      <w:pPr>
        <w:shd w:val="clear" w:color="auto" w:fill="1E1E1E"/>
        <w:spacing w:line="285" w:lineRule="atLeast"/>
        <w:rPr>
          <w:rFonts w:ascii="Consolas" w:eastAsia="Times New Roman" w:hAnsi="Consolas"/>
          <w:color w:val="D4D4D4"/>
          <w:sz w:val="21"/>
          <w:szCs w:val="21"/>
        </w:rPr>
      </w:pPr>
      <w:r w:rsidRPr="00C220B9">
        <w:rPr>
          <w:rFonts w:ascii="Consolas" w:eastAsia="Times New Roman" w:hAnsi="Consolas"/>
          <w:color w:val="D4D4D4"/>
          <w:sz w:val="21"/>
          <w:szCs w:val="21"/>
        </w:rPr>
        <w:t xml:space="preserve">    </w:t>
      </w:r>
      <w:proofErr w:type="spellStart"/>
      <w:r w:rsidRPr="00C220B9">
        <w:rPr>
          <w:rFonts w:ascii="Consolas" w:eastAsia="Times New Roman" w:hAnsi="Consolas"/>
          <w:color w:val="D4D4D4"/>
          <w:sz w:val="21"/>
          <w:szCs w:val="21"/>
        </w:rPr>
        <w:t>cout</w:t>
      </w:r>
      <w:proofErr w:type="spellEnd"/>
      <w:r w:rsidRPr="00C220B9">
        <w:rPr>
          <w:rFonts w:ascii="Consolas" w:eastAsia="Times New Roman" w:hAnsi="Consolas"/>
          <w:color w:val="D4D4D4"/>
          <w:sz w:val="21"/>
          <w:szCs w:val="21"/>
        </w:rPr>
        <w:t xml:space="preserve"> </w:t>
      </w:r>
      <w:r w:rsidRPr="00C220B9">
        <w:rPr>
          <w:rFonts w:ascii="Consolas" w:eastAsia="Times New Roman" w:hAnsi="Consolas"/>
          <w:color w:val="DCDCDC"/>
          <w:sz w:val="21"/>
          <w:szCs w:val="21"/>
        </w:rPr>
        <w:t>&lt;&lt;</w:t>
      </w:r>
      <w:r w:rsidRPr="00C220B9">
        <w:rPr>
          <w:rFonts w:ascii="Consolas" w:eastAsia="Times New Roman" w:hAnsi="Consolas"/>
          <w:color w:val="D4D4D4"/>
          <w:sz w:val="21"/>
          <w:szCs w:val="21"/>
        </w:rPr>
        <w:t xml:space="preserve"> </w:t>
      </w:r>
      <w:r w:rsidRPr="00C220B9">
        <w:rPr>
          <w:rFonts w:ascii="Consolas" w:eastAsia="Times New Roman" w:hAnsi="Consolas"/>
          <w:color w:val="CE9178"/>
          <w:sz w:val="21"/>
          <w:szCs w:val="21"/>
        </w:rPr>
        <w:t>"Goal achieved</w:t>
      </w:r>
      <w:r w:rsidRPr="00C220B9">
        <w:rPr>
          <w:rFonts w:ascii="Consolas" w:eastAsia="Times New Roman" w:hAnsi="Consolas"/>
          <w:color w:val="FF69B4"/>
          <w:sz w:val="21"/>
          <w:szCs w:val="21"/>
        </w:rPr>
        <w:t>\n</w:t>
      </w:r>
      <w:proofErr w:type="gramStart"/>
      <w:r w:rsidRPr="00C220B9">
        <w:rPr>
          <w:rFonts w:ascii="Consolas" w:eastAsia="Times New Roman" w:hAnsi="Consolas"/>
          <w:color w:val="CE9178"/>
          <w:sz w:val="21"/>
          <w:szCs w:val="21"/>
        </w:rPr>
        <w:t>"</w:t>
      </w:r>
      <w:r w:rsidRPr="00C220B9">
        <w:rPr>
          <w:rFonts w:ascii="Consolas" w:eastAsia="Times New Roman" w:hAnsi="Consolas"/>
          <w:color w:val="DCDCDC"/>
          <w:sz w:val="21"/>
          <w:szCs w:val="21"/>
        </w:rPr>
        <w:t>;</w:t>
      </w:r>
      <w:proofErr w:type="gramEnd"/>
    </w:p>
    <w:p w14:paraId="3B3FFCCC" w14:textId="77777777" w:rsidR="00C220B9" w:rsidRPr="00C220B9" w:rsidRDefault="00C220B9" w:rsidP="00C220B9">
      <w:pPr>
        <w:shd w:val="clear" w:color="auto" w:fill="1E1E1E"/>
        <w:spacing w:line="285" w:lineRule="atLeast"/>
        <w:rPr>
          <w:rFonts w:ascii="Consolas" w:eastAsia="Times New Roman" w:hAnsi="Consolas"/>
          <w:color w:val="D4D4D4"/>
          <w:sz w:val="21"/>
          <w:szCs w:val="21"/>
        </w:rPr>
      </w:pPr>
      <w:r w:rsidRPr="00C220B9">
        <w:rPr>
          <w:rFonts w:ascii="Consolas" w:eastAsia="Times New Roman" w:hAnsi="Consolas"/>
          <w:color w:val="D4D4D4"/>
          <w:sz w:val="21"/>
          <w:szCs w:val="21"/>
        </w:rPr>
        <w:t xml:space="preserve">  </w:t>
      </w:r>
      <w:r w:rsidRPr="00C220B9">
        <w:rPr>
          <w:rFonts w:ascii="Consolas" w:eastAsia="Times New Roman" w:hAnsi="Consolas"/>
          <w:color w:val="DCDCDC"/>
          <w:sz w:val="21"/>
          <w:szCs w:val="21"/>
        </w:rPr>
        <w:t>}</w:t>
      </w:r>
    </w:p>
    <w:p w14:paraId="7830D4C9" w14:textId="77777777" w:rsidR="00CF4C18" w:rsidRDefault="00CF4C18" w:rsidP="00CF4C18"/>
    <w:p w14:paraId="0460173D" w14:textId="3E8B1E70" w:rsidR="00CF4C18" w:rsidRDefault="00CF4C18" w:rsidP="00CF4C18">
      <w:r>
        <w:t xml:space="preserve">5.  The double precision variable </w:t>
      </w:r>
      <w:proofErr w:type="spellStart"/>
      <w:r>
        <w:t>invoice_amount</w:t>
      </w:r>
      <w:proofErr w:type="spellEnd"/>
      <w:r>
        <w:t xml:space="preserve"> contains the amount of money a customer owes.  </w:t>
      </w:r>
      <w:proofErr w:type="spellStart"/>
      <w:r>
        <w:t>due_date</w:t>
      </w:r>
      <w:proofErr w:type="spellEnd"/>
      <w:r>
        <w:t xml:space="preserve"> </w:t>
      </w:r>
      <w:r w:rsidR="00863349">
        <w:t xml:space="preserve">is a string variable that </w:t>
      </w:r>
      <w:r>
        <w:t xml:space="preserve">contains the date the amount is due and </w:t>
      </w:r>
      <w:proofErr w:type="spellStart"/>
      <w:r>
        <w:t>todays_date</w:t>
      </w:r>
      <w:proofErr w:type="spellEnd"/>
      <w:r>
        <w:t xml:space="preserve"> </w:t>
      </w:r>
      <w:r w:rsidR="00863349">
        <w:t xml:space="preserve">is a string variable </w:t>
      </w:r>
      <w:r w:rsidR="00C220B9">
        <w:t>containing</w:t>
      </w:r>
      <w:r>
        <w:t xml:space="preserve"> today’s date.  If the bill is late, add a 10% late fee.  Store the total in the variable </w:t>
      </w:r>
      <w:proofErr w:type="spellStart"/>
      <w:r>
        <w:t>amount_due</w:t>
      </w:r>
      <w:proofErr w:type="spellEnd"/>
      <w:r>
        <w:t>.</w:t>
      </w:r>
    </w:p>
    <w:p w14:paraId="035BE32A"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if</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roofErr w:type="spellStart"/>
      <w:r w:rsidRPr="00D80E5B">
        <w:rPr>
          <w:rFonts w:ascii="Consolas" w:eastAsia="Times New Roman" w:hAnsi="Consolas"/>
          <w:color w:val="D4D4D4"/>
          <w:sz w:val="21"/>
          <w:szCs w:val="21"/>
        </w:rPr>
        <w:t>due_</w:t>
      </w:r>
      <w:proofErr w:type="gramStart"/>
      <w:r w:rsidRPr="00D80E5B">
        <w:rPr>
          <w:rFonts w:ascii="Consolas" w:eastAsia="Times New Roman" w:hAnsi="Consolas"/>
          <w:color w:val="D4D4D4"/>
          <w:sz w:val="21"/>
          <w:szCs w:val="21"/>
        </w:rPr>
        <w:t>date</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compare</w:t>
      </w:r>
      <w:proofErr w:type="spellEnd"/>
      <w:proofErr w:type="gramEnd"/>
      <w:r w:rsidRPr="00D80E5B">
        <w:rPr>
          <w:rFonts w:ascii="Consolas" w:eastAsia="Times New Roman" w:hAnsi="Consolas"/>
          <w:color w:val="DCDCDC"/>
          <w:sz w:val="21"/>
          <w:szCs w:val="21"/>
        </w:rPr>
        <w:t>(</w:t>
      </w:r>
      <w:proofErr w:type="spellStart"/>
      <w:r w:rsidRPr="00D80E5B">
        <w:rPr>
          <w:rFonts w:ascii="Consolas" w:eastAsia="Times New Roman" w:hAnsi="Consolas"/>
          <w:color w:val="D4D4D4"/>
          <w:sz w:val="21"/>
          <w:szCs w:val="21"/>
        </w:rPr>
        <w:t>todays_date</w:t>
      </w:r>
      <w:proofErr w:type="spellEnd"/>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&lt;=</w:t>
      </w:r>
      <w:r w:rsidRPr="00D80E5B">
        <w:rPr>
          <w:rFonts w:ascii="Consolas" w:eastAsia="Times New Roman" w:hAnsi="Consolas"/>
          <w:color w:val="D4D4D4"/>
          <w:sz w:val="21"/>
          <w:szCs w:val="21"/>
        </w:rPr>
        <w:t xml:space="preserve"> </w:t>
      </w:r>
      <w:r w:rsidRPr="00D80E5B">
        <w:rPr>
          <w:rFonts w:ascii="Consolas" w:eastAsia="Times New Roman" w:hAnsi="Consolas"/>
          <w:color w:val="B5CEA8"/>
          <w:sz w:val="21"/>
          <w:szCs w:val="21"/>
        </w:rPr>
        <w:t>0</w:t>
      </w:r>
      <w:r w:rsidRPr="00D80E5B">
        <w:rPr>
          <w:rFonts w:ascii="Consolas" w:eastAsia="Times New Roman" w:hAnsi="Consolas"/>
          <w:color w:val="DCDCDC"/>
          <w:sz w:val="21"/>
          <w:szCs w:val="21"/>
        </w:rPr>
        <w:t>)</w:t>
      </w:r>
    </w:p>
    <w:p w14:paraId="77266373"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608B4E"/>
          <w:sz w:val="21"/>
          <w:szCs w:val="21"/>
        </w:rPr>
        <w:t>//due date must be smaller than today's date</w:t>
      </w:r>
    </w:p>
    <w:p w14:paraId="16C21E87"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3019DC50"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lastRenderedPageBreak/>
        <w:t xml:space="preserve">    </w:t>
      </w:r>
      <w:proofErr w:type="spellStart"/>
      <w:r w:rsidRPr="00D80E5B">
        <w:rPr>
          <w:rFonts w:ascii="Consolas" w:eastAsia="Times New Roman" w:hAnsi="Consolas"/>
          <w:color w:val="D4D4D4"/>
          <w:sz w:val="21"/>
          <w:szCs w:val="21"/>
        </w:rPr>
        <w:t>amount_due</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spellStart"/>
      <w:r w:rsidRPr="00D80E5B">
        <w:rPr>
          <w:rFonts w:ascii="Consolas" w:eastAsia="Times New Roman" w:hAnsi="Consolas"/>
          <w:color w:val="D4D4D4"/>
          <w:sz w:val="21"/>
          <w:szCs w:val="21"/>
        </w:rPr>
        <w:t>invoice_amount</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gramStart"/>
      <w:r w:rsidRPr="00D80E5B">
        <w:rPr>
          <w:rFonts w:ascii="Consolas" w:eastAsia="Times New Roman" w:hAnsi="Consolas"/>
          <w:color w:val="B5CEA8"/>
          <w:sz w:val="21"/>
          <w:szCs w:val="21"/>
        </w:rPr>
        <w:t>1.1</w:t>
      </w:r>
      <w:r w:rsidRPr="00D80E5B">
        <w:rPr>
          <w:rFonts w:ascii="Consolas" w:eastAsia="Times New Roman" w:hAnsi="Consolas"/>
          <w:color w:val="DCDCDC"/>
          <w:sz w:val="21"/>
          <w:szCs w:val="21"/>
        </w:rPr>
        <w:t>;</w:t>
      </w:r>
      <w:proofErr w:type="gramEnd"/>
    </w:p>
    <w:p w14:paraId="6B25B689"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75682825" w14:textId="77777777" w:rsidR="00CF4C18" w:rsidRDefault="00CF4C18" w:rsidP="00CF4C18"/>
    <w:p w14:paraId="37D8FAFE" w14:textId="77777777" w:rsidR="00CF4C18" w:rsidRDefault="00CF4C18" w:rsidP="00CF4C18"/>
    <w:p w14:paraId="1A21BD50" w14:textId="77777777" w:rsidR="00CF4C18" w:rsidRDefault="00CF4C18" w:rsidP="00CF4C18"/>
    <w:p w14:paraId="1B687424" w14:textId="77777777" w:rsidR="00CF4C18" w:rsidRDefault="00CF4C18" w:rsidP="00CF4C18"/>
    <w:p w14:paraId="113C46E6" w14:textId="77777777" w:rsidR="00CF4C18" w:rsidRDefault="00CF4C18" w:rsidP="00CF4C18">
      <w:r>
        <w:br w:type="page"/>
      </w:r>
    </w:p>
    <w:p w14:paraId="50789369" w14:textId="77777777" w:rsidR="00CF4C18" w:rsidRDefault="00CF4C18" w:rsidP="00CF4C18">
      <w:r>
        <w:lastRenderedPageBreak/>
        <w:t xml:space="preserve">1.  The company you work for is selling tickets to an event.  Adult tickets cost $15, while children’s tickets cost $5.  The character variable ticket_class contains A or C.  Set the </w:t>
      </w:r>
      <w:r w:rsidR="00BA66BE">
        <w:t xml:space="preserve">int </w:t>
      </w:r>
      <w:r>
        <w:t>variable ticket_price to the correct amount based on ticket_class.</w:t>
      </w:r>
    </w:p>
    <w:p w14:paraId="5ED383E5"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if</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ticket_class</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compare</w:t>
      </w:r>
      <w:r w:rsidRPr="00D80E5B">
        <w:rPr>
          <w:rFonts w:ascii="Consolas" w:eastAsia="Times New Roman" w:hAnsi="Consolas"/>
          <w:color w:val="DCDCDC"/>
          <w:sz w:val="21"/>
          <w:szCs w:val="21"/>
        </w:rPr>
        <w:t>(</w:t>
      </w:r>
      <w:r w:rsidRPr="00D80E5B">
        <w:rPr>
          <w:rFonts w:ascii="Consolas" w:eastAsia="Times New Roman" w:hAnsi="Consolas"/>
          <w:color w:val="CE9178"/>
          <w:sz w:val="21"/>
          <w:szCs w:val="21"/>
        </w:rPr>
        <w:t>"A"</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B5CEA8"/>
          <w:sz w:val="21"/>
          <w:szCs w:val="21"/>
        </w:rPr>
        <w:t>0</w:t>
      </w:r>
      <w:r w:rsidRPr="00D80E5B">
        <w:rPr>
          <w:rFonts w:ascii="Consolas" w:eastAsia="Times New Roman" w:hAnsi="Consolas"/>
          <w:color w:val="DCDCDC"/>
          <w:sz w:val="21"/>
          <w:szCs w:val="21"/>
        </w:rPr>
        <w:t>)</w:t>
      </w:r>
    </w:p>
    <w:p w14:paraId="7377BEF5"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53E5A3E1"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ticket_price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gramStart"/>
      <w:r w:rsidRPr="00D80E5B">
        <w:rPr>
          <w:rFonts w:ascii="Consolas" w:eastAsia="Times New Roman" w:hAnsi="Consolas"/>
          <w:color w:val="B5CEA8"/>
          <w:sz w:val="21"/>
          <w:szCs w:val="21"/>
        </w:rPr>
        <w:t>15</w:t>
      </w:r>
      <w:r w:rsidRPr="00D80E5B">
        <w:rPr>
          <w:rFonts w:ascii="Consolas" w:eastAsia="Times New Roman" w:hAnsi="Consolas"/>
          <w:color w:val="DCDCDC"/>
          <w:sz w:val="21"/>
          <w:szCs w:val="21"/>
        </w:rPr>
        <w:t>;</w:t>
      </w:r>
      <w:proofErr w:type="gramEnd"/>
    </w:p>
    <w:p w14:paraId="2BCCD7B7"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
    <w:p w14:paraId="6C7C4D50"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else</w:t>
      </w:r>
    </w:p>
    <w:p w14:paraId="77AEDAFD"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0A140F87"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ticket_price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gramStart"/>
      <w:r w:rsidRPr="00D80E5B">
        <w:rPr>
          <w:rFonts w:ascii="Consolas" w:eastAsia="Times New Roman" w:hAnsi="Consolas"/>
          <w:color w:val="B5CEA8"/>
          <w:sz w:val="21"/>
          <w:szCs w:val="21"/>
        </w:rPr>
        <w:t>5</w:t>
      </w:r>
      <w:r w:rsidRPr="00D80E5B">
        <w:rPr>
          <w:rFonts w:ascii="Consolas" w:eastAsia="Times New Roman" w:hAnsi="Consolas"/>
          <w:color w:val="DCDCDC"/>
          <w:sz w:val="21"/>
          <w:szCs w:val="21"/>
        </w:rPr>
        <w:t>;</w:t>
      </w:r>
      <w:proofErr w:type="gramEnd"/>
    </w:p>
    <w:p w14:paraId="3EA46C02"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3CBC0347" w14:textId="77777777" w:rsidR="00CF4C18" w:rsidRDefault="00CF4C18" w:rsidP="00CF4C18"/>
    <w:p w14:paraId="13D6965C" w14:textId="44D06AE2" w:rsidR="00CF4C18" w:rsidRDefault="00CF4C18" w:rsidP="00CF4C18">
      <w:r>
        <w:t>2.  You are scoring a test.  The integer variable my_Answer contains the answer to a problem on the test.  The integer variable correct_answer contains the correct answer to the problem.  The integer variable test_score contains the student’s score.  If the answer was correct, add 10 points to the student’s score.  If the answer was incorrect, subtract two points from the score.</w:t>
      </w:r>
    </w:p>
    <w:p w14:paraId="53B08C85"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if</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my_Answer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correct_answer</w:t>
      </w:r>
      <w:r w:rsidRPr="00D80E5B">
        <w:rPr>
          <w:rFonts w:ascii="Consolas" w:eastAsia="Times New Roman" w:hAnsi="Consolas"/>
          <w:color w:val="DCDCDC"/>
          <w:sz w:val="21"/>
          <w:szCs w:val="21"/>
        </w:rPr>
        <w:t>)</w:t>
      </w:r>
    </w:p>
    <w:p w14:paraId="370BBFA8"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58C454BD"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test_score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gramStart"/>
      <w:r w:rsidRPr="00D80E5B">
        <w:rPr>
          <w:rFonts w:ascii="Consolas" w:eastAsia="Times New Roman" w:hAnsi="Consolas"/>
          <w:color w:val="B5CEA8"/>
          <w:sz w:val="21"/>
          <w:szCs w:val="21"/>
        </w:rPr>
        <w:t>10</w:t>
      </w:r>
      <w:r w:rsidRPr="00D80E5B">
        <w:rPr>
          <w:rFonts w:ascii="Consolas" w:eastAsia="Times New Roman" w:hAnsi="Consolas"/>
          <w:color w:val="DCDCDC"/>
          <w:sz w:val="21"/>
          <w:szCs w:val="21"/>
        </w:rPr>
        <w:t>;</w:t>
      </w:r>
      <w:proofErr w:type="gramEnd"/>
    </w:p>
    <w:p w14:paraId="7EF3C626"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
    <w:p w14:paraId="6905AACB"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else</w:t>
      </w:r>
    </w:p>
    <w:p w14:paraId="19762BDA"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657D1891"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test_score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roofErr w:type="gramStart"/>
      <w:r w:rsidRPr="00D80E5B">
        <w:rPr>
          <w:rFonts w:ascii="Consolas" w:eastAsia="Times New Roman" w:hAnsi="Consolas"/>
          <w:color w:val="B5CEA8"/>
          <w:sz w:val="21"/>
          <w:szCs w:val="21"/>
        </w:rPr>
        <w:t>2</w:t>
      </w:r>
      <w:r w:rsidRPr="00D80E5B">
        <w:rPr>
          <w:rFonts w:ascii="Consolas" w:eastAsia="Times New Roman" w:hAnsi="Consolas"/>
          <w:color w:val="DCDCDC"/>
          <w:sz w:val="21"/>
          <w:szCs w:val="21"/>
        </w:rPr>
        <w:t>;</w:t>
      </w:r>
      <w:proofErr w:type="gramEnd"/>
    </w:p>
    <w:p w14:paraId="0B2472BB"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2A52F98D" w14:textId="77777777" w:rsidR="00CF4C18" w:rsidRDefault="00CF4C18" w:rsidP="00CF4C18"/>
    <w:p w14:paraId="4C3C5D8E" w14:textId="77777777" w:rsidR="00CF4C18" w:rsidRDefault="00CF4C18" w:rsidP="00CF4C18">
      <w:r>
        <w:t xml:space="preserve">3.  You are programming a computer game.  The player comes to a tee in the road and has to make a choice:  Should the player turn </w:t>
      </w:r>
      <w:proofErr w:type="gramStart"/>
      <w:r>
        <w:t>left</w:t>
      </w:r>
      <w:proofErr w:type="gramEnd"/>
      <w:r>
        <w:t xml:space="preserve"> or right?  The character variable </w:t>
      </w:r>
      <w:proofErr w:type="spellStart"/>
      <w:r>
        <w:t>player_choice</w:t>
      </w:r>
      <w:proofErr w:type="spellEnd"/>
      <w:r>
        <w:t xml:space="preserve"> contains L or R, indicating the choice.  If the player turns right, print “You win the gold!”  If the player turns left, print “You were eaten by a tiger.”</w:t>
      </w:r>
    </w:p>
    <w:p w14:paraId="50B25924" w14:textId="3BFF9B39"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if</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roofErr w:type="spellStart"/>
      <w:r w:rsidRPr="00D80E5B">
        <w:rPr>
          <w:rFonts w:ascii="Consolas" w:eastAsia="Times New Roman" w:hAnsi="Consolas"/>
          <w:color w:val="D4D4D4"/>
          <w:sz w:val="21"/>
          <w:szCs w:val="21"/>
        </w:rPr>
        <w:t>player_choice</w:t>
      </w:r>
      <w:proofErr w:type="spellEnd"/>
      <w:r w:rsidR="00175331">
        <w:rPr>
          <w:rFonts w:ascii="Consolas" w:eastAsia="Times New Roman" w:hAnsi="Consolas"/>
          <w:color w:val="DCDCDC"/>
          <w:sz w:val="21"/>
          <w:szCs w:val="21"/>
        </w:rPr>
        <w:t xml:space="preserve"> == </w:t>
      </w:r>
      <w:r w:rsidRPr="00D80E5B">
        <w:rPr>
          <w:rFonts w:ascii="Consolas" w:eastAsia="Times New Roman" w:hAnsi="Consolas"/>
          <w:color w:val="CE9178"/>
          <w:sz w:val="21"/>
          <w:szCs w:val="21"/>
        </w:rPr>
        <w:t>'R'</w:t>
      </w:r>
      <w:r w:rsidRPr="00D80E5B">
        <w:rPr>
          <w:rFonts w:ascii="Consolas" w:eastAsia="Times New Roman" w:hAnsi="Consolas"/>
          <w:color w:val="DCDCDC"/>
          <w:sz w:val="21"/>
          <w:szCs w:val="21"/>
        </w:rPr>
        <w:t>)</w:t>
      </w:r>
    </w:p>
    <w:p w14:paraId="65129B2F"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15D84380"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proofErr w:type="spellStart"/>
      <w:r w:rsidRPr="00D80E5B">
        <w:rPr>
          <w:rFonts w:ascii="Consolas" w:eastAsia="Times New Roman" w:hAnsi="Consolas"/>
          <w:color w:val="D4D4D4"/>
          <w:sz w:val="21"/>
          <w:szCs w:val="21"/>
        </w:rPr>
        <w:t>cout</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&lt;&lt;</w:t>
      </w:r>
      <w:r w:rsidRPr="00D80E5B">
        <w:rPr>
          <w:rFonts w:ascii="Consolas" w:eastAsia="Times New Roman" w:hAnsi="Consolas"/>
          <w:color w:val="D4D4D4"/>
          <w:sz w:val="21"/>
          <w:szCs w:val="21"/>
        </w:rPr>
        <w:t xml:space="preserve"> </w:t>
      </w:r>
      <w:r w:rsidRPr="00D80E5B">
        <w:rPr>
          <w:rFonts w:ascii="Consolas" w:eastAsia="Times New Roman" w:hAnsi="Consolas"/>
          <w:color w:val="CE9178"/>
          <w:sz w:val="21"/>
          <w:szCs w:val="21"/>
        </w:rPr>
        <w:t xml:space="preserve">"You win the </w:t>
      </w:r>
      <w:proofErr w:type="gramStart"/>
      <w:r w:rsidRPr="00D80E5B">
        <w:rPr>
          <w:rFonts w:ascii="Consolas" w:eastAsia="Times New Roman" w:hAnsi="Consolas"/>
          <w:color w:val="CE9178"/>
          <w:sz w:val="21"/>
          <w:szCs w:val="21"/>
        </w:rPr>
        <w:t>gold!</w:t>
      </w:r>
      <w:r w:rsidRPr="00D80E5B">
        <w:rPr>
          <w:rFonts w:ascii="Consolas" w:eastAsia="Times New Roman" w:hAnsi="Consolas"/>
          <w:color w:val="FF69B4"/>
          <w:sz w:val="21"/>
          <w:szCs w:val="21"/>
        </w:rPr>
        <w:t>\</w:t>
      </w:r>
      <w:proofErr w:type="gramEnd"/>
      <w:r w:rsidRPr="00D80E5B">
        <w:rPr>
          <w:rFonts w:ascii="Consolas" w:eastAsia="Times New Roman" w:hAnsi="Consolas"/>
          <w:color w:val="FF69B4"/>
          <w:sz w:val="21"/>
          <w:szCs w:val="21"/>
        </w:rPr>
        <w:t>n</w:t>
      </w:r>
      <w:r w:rsidRPr="00D80E5B">
        <w:rPr>
          <w:rFonts w:ascii="Consolas" w:eastAsia="Times New Roman" w:hAnsi="Consolas"/>
          <w:color w:val="CE9178"/>
          <w:sz w:val="21"/>
          <w:szCs w:val="21"/>
        </w:rPr>
        <w:t>"</w:t>
      </w:r>
      <w:r w:rsidRPr="00D80E5B">
        <w:rPr>
          <w:rFonts w:ascii="Consolas" w:eastAsia="Times New Roman" w:hAnsi="Consolas"/>
          <w:color w:val="DCDCDC"/>
          <w:sz w:val="21"/>
          <w:szCs w:val="21"/>
        </w:rPr>
        <w:t>;</w:t>
      </w:r>
    </w:p>
    <w:p w14:paraId="24A24EC8"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
    <w:p w14:paraId="01B51ADD"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else</w:t>
      </w:r>
    </w:p>
    <w:p w14:paraId="1BD43959"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37A8D37E"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proofErr w:type="spellStart"/>
      <w:r w:rsidRPr="00D80E5B">
        <w:rPr>
          <w:rFonts w:ascii="Consolas" w:eastAsia="Times New Roman" w:hAnsi="Consolas"/>
          <w:color w:val="D4D4D4"/>
          <w:sz w:val="21"/>
          <w:szCs w:val="21"/>
        </w:rPr>
        <w:t>cout</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&lt;&lt;</w:t>
      </w:r>
      <w:r w:rsidRPr="00D80E5B">
        <w:rPr>
          <w:rFonts w:ascii="Consolas" w:eastAsia="Times New Roman" w:hAnsi="Consolas"/>
          <w:color w:val="D4D4D4"/>
          <w:sz w:val="21"/>
          <w:szCs w:val="21"/>
        </w:rPr>
        <w:t xml:space="preserve"> </w:t>
      </w:r>
      <w:r w:rsidRPr="00D80E5B">
        <w:rPr>
          <w:rFonts w:ascii="Consolas" w:eastAsia="Times New Roman" w:hAnsi="Consolas"/>
          <w:color w:val="CE9178"/>
          <w:sz w:val="21"/>
          <w:szCs w:val="21"/>
        </w:rPr>
        <w:t>"You were eaten by a tiger.</w:t>
      </w:r>
      <w:r w:rsidRPr="00D80E5B">
        <w:rPr>
          <w:rFonts w:ascii="Consolas" w:eastAsia="Times New Roman" w:hAnsi="Consolas"/>
          <w:color w:val="FF69B4"/>
          <w:sz w:val="21"/>
          <w:szCs w:val="21"/>
        </w:rPr>
        <w:t>\n</w:t>
      </w:r>
      <w:proofErr w:type="gramStart"/>
      <w:r w:rsidRPr="00D80E5B">
        <w:rPr>
          <w:rFonts w:ascii="Consolas" w:eastAsia="Times New Roman" w:hAnsi="Consolas"/>
          <w:color w:val="CE9178"/>
          <w:sz w:val="21"/>
          <w:szCs w:val="21"/>
        </w:rPr>
        <w:t>"</w:t>
      </w:r>
      <w:r w:rsidRPr="00D80E5B">
        <w:rPr>
          <w:rFonts w:ascii="Consolas" w:eastAsia="Times New Roman" w:hAnsi="Consolas"/>
          <w:color w:val="DCDCDC"/>
          <w:sz w:val="21"/>
          <w:szCs w:val="21"/>
        </w:rPr>
        <w:t>;</w:t>
      </w:r>
      <w:proofErr w:type="gramEnd"/>
    </w:p>
    <w:p w14:paraId="62C6502E"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56042E71" w14:textId="77777777" w:rsidR="00CF4C18" w:rsidRDefault="00CF4C18" w:rsidP="00CF4C18">
      <w:r>
        <w:t xml:space="preserve">4.  You have </w:t>
      </w:r>
      <w:r w:rsidR="00BA66BE">
        <w:t>guests</w:t>
      </w:r>
      <w:r>
        <w:t xml:space="preserve"> coming over for dinner.  If </w:t>
      </w:r>
      <w:r w:rsidR="00BA66BE">
        <w:t xml:space="preserve">your friend </w:t>
      </w:r>
      <w:r>
        <w:t>come</w:t>
      </w:r>
      <w:r w:rsidR="00BA66BE">
        <w:t>s</w:t>
      </w:r>
      <w:r>
        <w:t xml:space="preserve">, you need to make cookies for dessert.  If </w:t>
      </w:r>
      <w:r w:rsidR="00BA66BE">
        <w:t>your sister</w:t>
      </w:r>
      <w:r>
        <w:t xml:space="preserve"> come</w:t>
      </w:r>
      <w:r w:rsidR="00BA66BE">
        <w:t>s</w:t>
      </w:r>
      <w:r>
        <w:t xml:space="preserve">, you need to bake a pie.  The character variable </w:t>
      </w:r>
      <w:proofErr w:type="spellStart"/>
      <w:r>
        <w:t>whos_coming</w:t>
      </w:r>
      <w:proofErr w:type="spellEnd"/>
      <w:r>
        <w:t xml:space="preserve"> contains S for </w:t>
      </w:r>
      <w:r w:rsidR="00BA66BE">
        <w:t>sister</w:t>
      </w:r>
      <w:r>
        <w:t xml:space="preserve">, </w:t>
      </w:r>
      <w:r w:rsidR="00BA66BE">
        <w:t>F</w:t>
      </w:r>
      <w:r>
        <w:t xml:space="preserve"> for </w:t>
      </w:r>
      <w:r w:rsidR="00BA66BE">
        <w:t>friend</w:t>
      </w:r>
      <w:r>
        <w:t xml:space="preserve">.  Set the String variable </w:t>
      </w:r>
      <w:proofErr w:type="spellStart"/>
      <w:r>
        <w:t>dessert_feature</w:t>
      </w:r>
      <w:proofErr w:type="spellEnd"/>
      <w:r>
        <w:t xml:space="preserve"> to “Pie” or “Cookies” based on who’s coming to dinner.</w:t>
      </w:r>
    </w:p>
    <w:p w14:paraId="6496F006"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if</w:t>
      </w: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roofErr w:type="spellStart"/>
      <w:r w:rsidRPr="00D80E5B">
        <w:rPr>
          <w:rFonts w:ascii="Consolas" w:eastAsia="Times New Roman" w:hAnsi="Consolas"/>
          <w:color w:val="D4D4D4"/>
          <w:sz w:val="21"/>
          <w:szCs w:val="21"/>
        </w:rPr>
        <w:t>whos_coming</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CE9178"/>
          <w:sz w:val="21"/>
          <w:szCs w:val="21"/>
        </w:rPr>
        <w:t>'S'</w:t>
      </w:r>
      <w:r w:rsidRPr="00D80E5B">
        <w:rPr>
          <w:rFonts w:ascii="Consolas" w:eastAsia="Times New Roman" w:hAnsi="Consolas"/>
          <w:color w:val="DCDCDC"/>
          <w:sz w:val="21"/>
          <w:szCs w:val="21"/>
        </w:rPr>
        <w:t>)</w:t>
      </w:r>
    </w:p>
    <w:p w14:paraId="0D82F724"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744FD533"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proofErr w:type="spellStart"/>
      <w:r w:rsidRPr="00D80E5B">
        <w:rPr>
          <w:rFonts w:ascii="Consolas" w:eastAsia="Times New Roman" w:hAnsi="Consolas"/>
          <w:color w:val="D4D4D4"/>
          <w:sz w:val="21"/>
          <w:szCs w:val="21"/>
        </w:rPr>
        <w:t>dessert_feature</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CE9178"/>
          <w:sz w:val="21"/>
          <w:szCs w:val="21"/>
        </w:rPr>
        <w:t>"Pie</w:t>
      </w:r>
      <w:proofErr w:type="gramStart"/>
      <w:r w:rsidRPr="00D80E5B">
        <w:rPr>
          <w:rFonts w:ascii="Consolas" w:eastAsia="Times New Roman" w:hAnsi="Consolas"/>
          <w:color w:val="CE9178"/>
          <w:sz w:val="21"/>
          <w:szCs w:val="21"/>
        </w:rPr>
        <w:t>"</w:t>
      </w:r>
      <w:r w:rsidRPr="00D80E5B">
        <w:rPr>
          <w:rFonts w:ascii="Consolas" w:eastAsia="Times New Roman" w:hAnsi="Consolas"/>
          <w:color w:val="DCDCDC"/>
          <w:sz w:val="21"/>
          <w:szCs w:val="21"/>
        </w:rPr>
        <w:t>;</w:t>
      </w:r>
      <w:proofErr w:type="gramEnd"/>
    </w:p>
    <w:p w14:paraId="35B2FD6A"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p>
    <w:p w14:paraId="2EB096F6"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569CD6"/>
          <w:sz w:val="21"/>
          <w:szCs w:val="21"/>
        </w:rPr>
        <w:t>else</w:t>
      </w:r>
    </w:p>
    <w:p w14:paraId="479C31D6"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lastRenderedPageBreak/>
        <w:t xml:space="preserve">  </w:t>
      </w:r>
      <w:r w:rsidRPr="00D80E5B">
        <w:rPr>
          <w:rFonts w:ascii="Consolas" w:eastAsia="Times New Roman" w:hAnsi="Consolas"/>
          <w:color w:val="DCDCDC"/>
          <w:sz w:val="21"/>
          <w:szCs w:val="21"/>
        </w:rPr>
        <w:t>{</w:t>
      </w:r>
    </w:p>
    <w:p w14:paraId="4E30A9BF"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proofErr w:type="spellStart"/>
      <w:r w:rsidRPr="00D80E5B">
        <w:rPr>
          <w:rFonts w:ascii="Consolas" w:eastAsia="Times New Roman" w:hAnsi="Consolas"/>
          <w:color w:val="D4D4D4"/>
          <w:sz w:val="21"/>
          <w:szCs w:val="21"/>
        </w:rPr>
        <w:t>dessert_feature</w:t>
      </w:r>
      <w:proofErr w:type="spellEnd"/>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r w:rsidRPr="00D80E5B">
        <w:rPr>
          <w:rFonts w:ascii="Consolas" w:eastAsia="Times New Roman" w:hAnsi="Consolas"/>
          <w:color w:val="D4D4D4"/>
          <w:sz w:val="21"/>
          <w:szCs w:val="21"/>
        </w:rPr>
        <w:t xml:space="preserve"> </w:t>
      </w:r>
      <w:r w:rsidRPr="00D80E5B">
        <w:rPr>
          <w:rFonts w:ascii="Consolas" w:eastAsia="Times New Roman" w:hAnsi="Consolas"/>
          <w:color w:val="CE9178"/>
          <w:sz w:val="21"/>
          <w:szCs w:val="21"/>
        </w:rPr>
        <w:t>"Cookies</w:t>
      </w:r>
      <w:proofErr w:type="gramStart"/>
      <w:r w:rsidRPr="00D80E5B">
        <w:rPr>
          <w:rFonts w:ascii="Consolas" w:eastAsia="Times New Roman" w:hAnsi="Consolas"/>
          <w:color w:val="CE9178"/>
          <w:sz w:val="21"/>
          <w:szCs w:val="21"/>
        </w:rPr>
        <w:t>"</w:t>
      </w:r>
      <w:r w:rsidRPr="00D80E5B">
        <w:rPr>
          <w:rFonts w:ascii="Consolas" w:eastAsia="Times New Roman" w:hAnsi="Consolas"/>
          <w:color w:val="DCDCDC"/>
          <w:sz w:val="21"/>
          <w:szCs w:val="21"/>
        </w:rPr>
        <w:t>;</w:t>
      </w:r>
      <w:proofErr w:type="gramEnd"/>
    </w:p>
    <w:p w14:paraId="3BECD768" w14:textId="77777777" w:rsidR="00D80E5B" w:rsidRPr="00D80E5B" w:rsidRDefault="00D80E5B" w:rsidP="00D80E5B">
      <w:pPr>
        <w:shd w:val="clear" w:color="auto" w:fill="1E1E1E"/>
        <w:spacing w:line="285" w:lineRule="atLeast"/>
        <w:rPr>
          <w:rFonts w:ascii="Consolas" w:eastAsia="Times New Roman" w:hAnsi="Consolas"/>
          <w:color w:val="D4D4D4"/>
          <w:sz w:val="21"/>
          <w:szCs w:val="21"/>
        </w:rPr>
      </w:pPr>
      <w:r w:rsidRPr="00D80E5B">
        <w:rPr>
          <w:rFonts w:ascii="Consolas" w:eastAsia="Times New Roman" w:hAnsi="Consolas"/>
          <w:color w:val="D4D4D4"/>
          <w:sz w:val="21"/>
          <w:szCs w:val="21"/>
        </w:rPr>
        <w:t xml:space="preserve">  </w:t>
      </w:r>
      <w:r w:rsidRPr="00D80E5B">
        <w:rPr>
          <w:rFonts w:ascii="Consolas" w:eastAsia="Times New Roman" w:hAnsi="Consolas"/>
          <w:color w:val="DCDCDC"/>
          <w:sz w:val="21"/>
          <w:szCs w:val="21"/>
        </w:rPr>
        <w:t>}</w:t>
      </w:r>
    </w:p>
    <w:p w14:paraId="797689D3" w14:textId="77777777" w:rsidR="00CF4C18" w:rsidRDefault="00CF4C18" w:rsidP="00CF4C18"/>
    <w:p w14:paraId="53926F9E" w14:textId="77777777" w:rsidR="00CF4C18" w:rsidRDefault="00CF4C18" w:rsidP="00CF4C18">
      <w:proofErr w:type="gramStart"/>
      <w:r>
        <w:t>5.  (</w:t>
      </w:r>
      <w:proofErr w:type="gramEnd"/>
      <w:r>
        <w:t xml:space="preserve">This one is a more challenging.)  There are three categories of words, short (3 letters or fewer), medium (4 to 7 letters), and long (more than 7 letters.) The length of a word is stored in the integer variable </w:t>
      </w:r>
      <w:proofErr w:type="spellStart"/>
      <w:r>
        <w:t>word_len</w:t>
      </w:r>
      <w:proofErr w:type="spellEnd"/>
      <w:r>
        <w:t xml:space="preserve">.  Set the string variable </w:t>
      </w:r>
      <w:proofErr w:type="spellStart"/>
      <w:r>
        <w:t>word_type</w:t>
      </w:r>
      <w:proofErr w:type="spellEnd"/>
      <w:r>
        <w:t xml:space="preserve"> to “SHORT”, “MEDIUM” or “’LONG” depending on the length of the word.</w:t>
      </w:r>
    </w:p>
    <w:p w14:paraId="114703BF"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569CD6"/>
          <w:sz w:val="21"/>
          <w:szCs w:val="21"/>
        </w:rPr>
        <w:t>if</w:t>
      </w: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roofErr w:type="spellStart"/>
      <w:r w:rsidRPr="00175331">
        <w:rPr>
          <w:rFonts w:ascii="Consolas" w:eastAsia="Times New Roman" w:hAnsi="Consolas"/>
          <w:color w:val="D4D4D4"/>
          <w:sz w:val="21"/>
          <w:szCs w:val="21"/>
        </w:rPr>
        <w:t>word_len</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&lt;=</w:t>
      </w:r>
      <w:r w:rsidRPr="00175331">
        <w:rPr>
          <w:rFonts w:ascii="Consolas" w:eastAsia="Times New Roman" w:hAnsi="Consolas"/>
          <w:color w:val="D4D4D4"/>
          <w:sz w:val="21"/>
          <w:szCs w:val="21"/>
        </w:rPr>
        <w:t xml:space="preserve"> </w:t>
      </w:r>
      <w:r w:rsidRPr="00175331">
        <w:rPr>
          <w:rFonts w:ascii="Consolas" w:eastAsia="Times New Roman" w:hAnsi="Consolas"/>
          <w:color w:val="B5CEA8"/>
          <w:sz w:val="21"/>
          <w:szCs w:val="21"/>
        </w:rPr>
        <w:t>3</w:t>
      </w:r>
      <w:r w:rsidRPr="00175331">
        <w:rPr>
          <w:rFonts w:ascii="Consolas" w:eastAsia="Times New Roman" w:hAnsi="Consolas"/>
          <w:color w:val="DCDCDC"/>
          <w:sz w:val="21"/>
          <w:szCs w:val="21"/>
        </w:rPr>
        <w:t>)</w:t>
      </w:r>
    </w:p>
    <w:p w14:paraId="6C676AFC"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
    <w:p w14:paraId="56803304"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proofErr w:type="spellStart"/>
      <w:r w:rsidRPr="00175331">
        <w:rPr>
          <w:rFonts w:ascii="Consolas" w:eastAsia="Times New Roman" w:hAnsi="Consolas"/>
          <w:color w:val="D4D4D4"/>
          <w:sz w:val="21"/>
          <w:szCs w:val="21"/>
        </w:rPr>
        <w:t>word_type</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r w:rsidRPr="00175331">
        <w:rPr>
          <w:rFonts w:ascii="Consolas" w:eastAsia="Times New Roman" w:hAnsi="Consolas"/>
          <w:color w:val="D4D4D4"/>
          <w:sz w:val="21"/>
          <w:szCs w:val="21"/>
        </w:rPr>
        <w:t xml:space="preserve"> </w:t>
      </w:r>
      <w:r w:rsidRPr="00175331">
        <w:rPr>
          <w:rFonts w:ascii="Consolas" w:eastAsia="Times New Roman" w:hAnsi="Consolas"/>
          <w:color w:val="CE9178"/>
          <w:sz w:val="21"/>
          <w:szCs w:val="21"/>
        </w:rPr>
        <w:t>"SHORT</w:t>
      </w:r>
      <w:proofErr w:type="gramStart"/>
      <w:r w:rsidRPr="00175331">
        <w:rPr>
          <w:rFonts w:ascii="Consolas" w:eastAsia="Times New Roman" w:hAnsi="Consolas"/>
          <w:color w:val="CE9178"/>
          <w:sz w:val="21"/>
          <w:szCs w:val="21"/>
        </w:rPr>
        <w:t>"</w:t>
      </w:r>
      <w:r w:rsidRPr="00175331">
        <w:rPr>
          <w:rFonts w:ascii="Consolas" w:eastAsia="Times New Roman" w:hAnsi="Consolas"/>
          <w:color w:val="DCDCDC"/>
          <w:sz w:val="21"/>
          <w:szCs w:val="21"/>
        </w:rPr>
        <w:t>;</w:t>
      </w:r>
      <w:proofErr w:type="gramEnd"/>
    </w:p>
    <w:p w14:paraId="0F3208D5"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r w:rsidRPr="00175331">
        <w:rPr>
          <w:rFonts w:ascii="Consolas" w:eastAsia="Times New Roman" w:hAnsi="Consolas"/>
          <w:color w:val="D4D4D4"/>
          <w:sz w:val="21"/>
          <w:szCs w:val="21"/>
        </w:rPr>
        <w:t xml:space="preserve"> </w:t>
      </w:r>
    </w:p>
    <w:p w14:paraId="0D8987D5"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569CD6"/>
          <w:sz w:val="21"/>
          <w:szCs w:val="21"/>
        </w:rPr>
        <w:t>else</w:t>
      </w:r>
      <w:r w:rsidRPr="00175331">
        <w:rPr>
          <w:rFonts w:ascii="Consolas" w:eastAsia="Times New Roman" w:hAnsi="Consolas"/>
          <w:color w:val="D4D4D4"/>
          <w:sz w:val="21"/>
          <w:szCs w:val="21"/>
        </w:rPr>
        <w:t xml:space="preserve"> </w:t>
      </w:r>
      <w:r w:rsidRPr="00175331">
        <w:rPr>
          <w:rFonts w:ascii="Consolas" w:eastAsia="Times New Roman" w:hAnsi="Consolas"/>
          <w:color w:val="569CD6"/>
          <w:sz w:val="21"/>
          <w:szCs w:val="21"/>
        </w:rPr>
        <w:t>if</w:t>
      </w: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roofErr w:type="spellStart"/>
      <w:r w:rsidRPr="00175331">
        <w:rPr>
          <w:rFonts w:ascii="Consolas" w:eastAsia="Times New Roman" w:hAnsi="Consolas"/>
          <w:color w:val="D4D4D4"/>
          <w:sz w:val="21"/>
          <w:szCs w:val="21"/>
        </w:rPr>
        <w:t>word_len</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&gt;=</w:t>
      </w:r>
      <w:r w:rsidRPr="00175331">
        <w:rPr>
          <w:rFonts w:ascii="Consolas" w:eastAsia="Times New Roman" w:hAnsi="Consolas"/>
          <w:color w:val="D4D4D4"/>
          <w:sz w:val="21"/>
          <w:szCs w:val="21"/>
        </w:rPr>
        <w:t xml:space="preserve"> </w:t>
      </w:r>
      <w:r w:rsidRPr="00175331">
        <w:rPr>
          <w:rFonts w:ascii="Consolas" w:eastAsia="Times New Roman" w:hAnsi="Consolas"/>
          <w:color w:val="B5CEA8"/>
          <w:sz w:val="21"/>
          <w:szCs w:val="21"/>
        </w:rPr>
        <w:t>4</w:t>
      </w: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&amp;&amp;</w:t>
      </w:r>
      <w:r w:rsidRPr="00175331">
        <w:rPr>
          <w:rFonts w:ascii="Consolas" w:eastAsia="Times New Roman" w:hAnsi="Consolas"/>
          <w:color w:val="D4D4D4"/>
          <w:sz w:val="21"/>
          <w:szCs w:val="21"/>
        </w:rPr>
        <w:t xml:space="preserve"> </w:t>
      </w:r>
      <w:proofErr w:type="spellStart"/>
      <w:r w:rsidRPr="00175331">
        <w:rPr>
          <w:rFonts w:ascii="Consolas" w:eastAsia="Times New Roman" w:hAnsi="Consolas"/>
          <w:color w:val="D4D4D4"/>
          <w:sz w:val="21"/>
          <w:szCs w:val="21"/>
        </w:rPr>
        <w:t>word_len</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&lt;=</w:t>
      </w:r>
      <w:r w:rsidRPr="00175331">
        <w:rPr>
          <w:rFonts w:ascii="Consolas" w:eastAsia="Times New Roman" w:hAnsi="Consolas"/>
          <w:color w:val="D4D4D4"/>
          <w:sz w:val="21"/>
          <w:szCs w:val="21"/>
        </w:rPr>
        <w:t xml:space="preserve"> </w:t>
      </w:r>
      <w:r w:rsidRPr="00175331">
        <w:rPr>
          <w:rFonts w:ascii="Consolas" w:eastAsia="Times New Roman" w:hAnsi="Consolas"/>
          <w:color w:val="B5CEA8"/>
          <w:sz w:val="21"/>
          <w:szCs w:val="21"/>
        </w:rPr>
        <w:t>7</w:t>
      </w:r>
      <w:r w:rsidRPr="00175331">
        <w:rPr>
          <w:rFonts w:ascii="Consolas" w:eastAsia="Times New Roman" w:hAnsi="Consolas"/>
          <w:color w:val="DCDCDC"/>
          <w:sz w:val="21"/>
          <w:szCs w:val="21"/>
        </w:rPr>
        <w:t>)</w:t>
      </w:r>
    </w:p>
    <w:p w14:paraId="702CAF8C"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
    <w:p w14:paraId="7D577E66"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proofErr w:type="spellStart"/>
      <w:r w:rsidRPr="00175331">
        <w:rPr>
          <w:rFonts w:ascii="Consolas" w:eastAsia="Times New Roman" w:hAnsi="Consolas"/>
          <w:color w:val="D4D4D4"/>
          <w:sz w:val="21"/>
          <w:szCs w:val="21"/>
        </w:rPr>
        <w:t>word_type</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r w:rsidRPr="00175331">
        <w:rPr>
          <w:rFonts w:ascii="Consolas" w:eastAsia="Times New Roman" w:hAnsi="Consolas"/>
          <w:color w:val="D4D4D4"/>
          <w:sz w:val="21"/>
          <w:szCs w:val="21"/>
        </w:rPr>
        <w:t xml:space="preserve"> </w:t>
      </w:r>
      <w:r w:rsidRPr="00175331">
        <w:rPr>
          <w:rFonts w:ascii="Consolas" w:eastAsia="Times New Roman" w:hAnsi="Consolas"/>
          <w:color w:val="CE9178"/>
          <w:sz w:val="21"/>
          <w:szCs w:val="21"/>
        </w:rPr>
        <w:t>"MEDIUM</w:t>
      </w:r>
      <w:proofErr w:type="gramStart"/>
      <w:r w:rsidRPr="00175331">
        <w:rPr>
          <w:rFonts w:ascii="Consolas" w:eastAsia="Times New Roman" w:hAnsi="Consolas"/>
          <w:color w:val="CE9178"/>
          <w:sz w:val="21"/>
          <w:szCs w:val="21"/>
        </w:rPr>
        <w:t>"</w:t>
      </w:r>
      <w:r w:rsidRPr="00175331">
        <w:rPr>
          <w:rFonts w:ascii="Consolas" w:eastAsia="Times New Roman" w:hAnsi="Consolas"/>
          <w:color w:val="DCDCDC"/>
          <w:sz w:val="21"/>
          <w:szCs w:val="21"/>
        </w:rPr>
        <w:t>;</w:t>
      </w:r>
      <w:proofErr w:type="gramEnd"/>
    </w:p>
    <w:p w14:paraId="209908AA"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
    <w:p w14:paraId="29EE341B"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569CD6"/>
          <w:sz w:val="21"/>
          <w:szCs w:val="21"/>
        </w:rPr>
        <w:t>else</w:t>
      </w:r>
    </w:p>
    <w:p w14:paraId="3251BB30"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
    <w:p w14:paraId="0486EFF1"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proofErr w:type="spellStart"/>
      <w:r w:rsidRPr="00175331">
        <w:rPr>
          <w:rFonts w:ascii="Consolas" w:eastAsia="Times New Roman" w:hAnsi="Consolas"/>
          <w:color w:val="D4D4D4"/>
          <w:sz w:val="21"/>
          <w:szCs w:val="21"/>
        </w:rPr>
        <w:t>word_type</w:t>
      </w:r>
      <w:proofErr w:type="spellEnd"/>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r w:rsidRPr="00175331">
        <w:rPr>
          <w:rFonts w:ascii="Consolas" w:eastAsia="Times New Roman" w:hAnsi="Consolas"/>
          <w:color w:val="D4D4D4"/>
          <w:sz w:val="21"/>
          <w:szCs w:val="21"/>
        </w:rPr>
        <w:t xml:space="preserve"> </w:t>
      </w:r>
      <w:r w:rsidRPr="00175331">
        <w:rPr>
          <w:rFonts w:ascii="Consolas" w:eastAsia="Times New Roman" w:hAnsi="Consolas"/>
          <w:color w:val="CE9178"/>
          <w:sz w:val="21"/>
          <w:szCs w:val="21"/>
        </w:rPr>
        <w:t>"LONG</w:t>
      </w:r>
      <w:proofErr w:type="gramStart"/>
      <w:r w:rsidRPr="00175331">
        <w:rPr>
          <w:rFonts w:ascii="Consolas" w:eastAsia="Times New Roman" w:hAnsi="Consolas"/>
          <w:color w:val="CE9178"/>
          <w:sz w:val="21"/>
          <w:szCs w:val="21"/>
        </w:rPr>
        <w:t>"</w:t>
      </w:r>
      <w:r w:rsidRPr="00175331">
        <w:rPr>
          <w:rFonts w:ascii="Consolas" w:eastAsia="Times New Roman" w:hAnsi="Consolas"/>
          <w:color w:val="DCDCDC"/>
          <w:sz w:val="21"/>
          <w:szCs w:val="21"/>
        </w:rPr>
        <w:t>;</w:t>
      </w:r>
      <w:proofErr w:type="gramEnd"/>
    </w:p>
    <w:p w14:paraId="47AF9950" w14:textId="77777777" w:rsidR="00175331" w:rsidRPr="00175331" w:rsidRDefault="00175331" w:rsidP="00175331">
      <w:pPr>
        <w:shd w:val="clear" w:color="auto" w:fill="1E1E1E"/>
        <w:spacing w:line="285" w:lineRule="atLeast"/>
        <w:rPr>
          <w:rFonts w:ascii="Consolas" w:eastAsia="Times New Roman" w:hAnsi="Consolas"/>
          <w:color w:val="D4D4D4"/>
          <w:sz w:val="21"/>
          <w:szCs w:val="21"/>
        </w:rPr>
      </w:pPr>
      <w:r w:rsidRPr="00175331">
        <w:rPr>
          <w:rFonts w:ascii="Consolas" w:eastAsia="Times New Roman" w:hAnsi="Consolas"/>
          <w:color w:val="D4D4D4"/>
          <w:sz w:val="21"/>
          <w:szCs w:val="21"/>
        </w:rPr>
        <w:t xml:space="preserve">  </w:t>
      </w:r>
      <w:r w:rsidRPr="00175331">
        <w:rPr>
          <w:rFonts w:ascii="Consolas" w:eastAsia="Times New Roman" w:hAnsi="Consolas"/>
          <w:color w:val="DCDCDC"/>
          <w:sz w:val="21"/>
          <w:szCs w:val="21"/>
        </w:rPr>
        <w:t>}</w:t>
      </w:r>
    </w:p>
    <w:p w14:paraId="33D0E5ED" w14:textId="77777777" w:rsidR="00CF4C18" w:rsidRDefault="00CF4C18" w:rsidP="00CF4C18"/>
    <w:sectPr w:rsidR="00CF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18"/>
    <w:rsid w:val="00175331"/>
    <w:rsid w:val="002071B9"/>
    <w:rsid w:val="0027511A"/>
    <w:rsid w:val="0045640E"/>
    <w:rsid w:val="00602FAD"/>
    <w:rsid w:val="00645252"/>
    <w:rsid w:val="006D3D74"/>
    <w:rsid w:val="00863349"/>
    <w:rsid w:val="00A9204E"/>
    <w:rsid w:val="00BA66BE"/>
    <w:rsid w:val="00C220B9"/>
    <w:rsid w:val="00CF4C18"/>
    <w:rsid w:val="00D8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76B6"/>
  <w15:chartTrackingRefBased/>
  <w15:docId w15:val="{34948A34-439C-47E7-B03A-E893F9DA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18"/>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lang w:eastAsia="en-US"/>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lang w:eastAsia="en-US"/>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lang w:eastAsia="en-US"/>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lang w:eastAsia="en-US"/>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lang w:eastAsia="en-US"/>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lang w:eastAsia="en-US"/>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lang w:eastAsia="en-US"/>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lang w:eastAsia="en-US"/>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rFonts w:asciiTheme="minorHAnsi" w:eastAsiaTheme="minorHAnsi" w:hAnsiTheme="minorHAnsi" w:cstheme="minorBidi"/>
      <w:i/>
      <w:iCs/>
      <w:color w:val="44546A" w:themeColor="text2"/>
      <w:sz w:val="22"/>
      <w:szCs w:val="18"/>
      <w:lang w:eastAsia="en-US"/>
    </w:rPr>
  </w:style>
  <w:style w:type="paragraph" w:styleId="BalloonText">
    <w:name w:val="Balloon Text"/>
    <w:basedOn w:val="Normal"/>
    <w:link w:val="BalloonTextChar"/>
    <w:uiPriority w:val="99"/>
    <w:semiHidden/>
    <w:unhideWhenUsed/>
    <w:rsid w:val="00645252"/>
    <w:rPr>
      <w:rFonts w:ascii="Segoe UI" w:eastAsiaTheme="minorHAnsi" w:hAnsi="Segoe UI" w:cs="Segoe UI"/>
      <w:sz w:val="22"/>
      <w:szCs w:val="18"/>
      <w:lang w:eastAsia="en-US"/>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1F4E79" w:themeColor="accent1" w:themeShade="80"/>
      <w:sz w:val="22"/>
      <w:szCs w:val="22"/>
      <w:lang w:eastAsia="en-US"/>
    </w:rPr>
  </w:style>
  <w:style w:type="paragraph" w:styleId="BodyText3">
    <w:name w:val="Body Text 3"/>
    <w:basedOn w:val="Normal"/>
    <w:link w:val="BodyText3Char"/>
    <w:uiPriority w:val="99"/>
    <w:semiHidden/>
    <w:unhideWhenUsed/>
    <w:rsid w:val="00645252"/>
    <w:pPr>
      <w:spacing w:after="120"/>
    </w:pPr>
    <w:rPr>
      <w:rFonts w:asciiTheme="minorHAnsi" w:eastAsiaTheme="minorHAnsi" w:hAnsiTheme="minorHAnsi" w:cstheme="minorBidi"/>
      <w:sz w:val="22"/>
      <w:szCs w:val="16"/>
      <w:lang w:eastAsia="en-US"/>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rFonts w:asciiTheme="minorHAnsi" w:eastAsiaTheme="minorHAnsi" w:hAnsiTheme="minorHAnsi" w:cstheme="minorBidi"/>
      <w:sz w:val="22"/>
      <w:szCs w:val="16"/>
      <w:lang w:eastAsia="en-US"/>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rFonts w:asciiTheme="minorHAnsi" w:eastAsiaTheme="minorHAnsi" w:hAnsiTheme="minorHAnsi" w:cstheme="minorBidi"/>
      <w:sz w:val="22"/>
      <w:szCs w:val="20"/>
      <w:lang w:eastAsia="en-US"/>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eastAsiaTheme="minorHAnsi" w:hAnsi="Segoe UI" w:cs="Segoe UI"/>
      <w:sz w:val="22"/>
      <w:szCs w:val="16"/>
      <w:lang w:eastAsia="en-US"/>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rFonts w:asciiTheme="minorHAnsi" w:eastAsiaTheme="minorHAnsi" w:hAnsiTheme="minorHAnsi" w:cstheme="minorBidi"/>
      <w:sz w:val="22"/>
      <w:szCs w:val="20"/>
      <w:lang w:eastAsia="en-US"/>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 w:val="22"/>
      <w:szCs w:val="20"/>
      <w:lang w:eastAsia="en-US"/>
    </w:rPr>
  </w:style>
  <w:style w:type="paragraph" w:styleId="FootnoteText">
    <w:name w:val="footnote text"/>
    <w:basedOn w:val="Normal"/>
    <w:link w:val="FootnoteTextChar"/>
    <w:uiPriority w:val="99"/>
    <w:semiHidden/>
    <w:unhideWhenUsed/>
    <w:rsid w:val="00645252"/>
    <w:rPr>
      <w:rFonts w:asciiTheme="minorHAnsi" w:eastAsiaTheme="minorHAnsi" w:hAnsiTheme="minorHAnsi" w:cstheme="minorBidi"/>
      <w:sz w:val="22"/>
      <w:szCs w:val="20"/>
      <w:lang w:eastAsia="en-US"/>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eastAsiaTheme="minorHAnsi" w:hAnsi="Consolas" w:cstheme="minorBidi"/>
      <w:sz w:val="22"/>
      <w:szCs w:val="20"/>
      <w:lang w:eastAsia="en-U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eastAsiaTheme="minorHAnsi" w:hAnsi="Consolas" w:cstheme="minorBidi"/>
      <w:sz w:val="22"/>
      <w:szCs w:val="21"/>
      <w:lang w:eastAsia="en-U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4641">
      <w:bodyDiv w:val="1"/>
      <w:marLeft w:val="0"/>
      <w:marRight w:val="0"/>
      <w:marTop w:val="0"/>
      <w:marBottom w:val="0"/>
      <w:divBdr>
        <w:top w:val="none" w:sz="0" w:space="0" w:color="auto"/>
        <w:left w:val="none" w:sz="0" w:space="0" w:color="auto"/>
        <w:bottom w:val="none" w:sz="0" w:space="0" w:color="auto"/>
        <w:right w:val="none" w:sz="0" w:space="0" w:color="auto"/>
      </w:divBdr>
      <w:divsChild>
        <w:div w:id="1897088479">
          <w:marLeft w:val="0"/>
          <w:marRight w:val="0"/>
          <w:marTop w:val="0"/>
          <w:marBottom w:val="0"/>
          <w:divBdr>
            <w:top w:val="none" w:sz="0" w:space="0" w:color="auto"/>
            <w:left w:val="none" w:sz="0" w:space="0" w:color="auto"/>
            <w:bottom w:val="none" w:sz="0" w:space="0" w:color="auto"/>
            <w:right w:val="none" w:sz="0" w:space="0" w:color="auto"/>
          </w:divBdr>
          <w:divsChild>
            <w:div w:id="1059591743">
              <w:marLeft w:val="0"/>
              <w:marRight w:val="0"/>
              <w:marTop w:val="0"/>
              <w:marBottom w:val="0"/>
              <w:divBdr>
                <w:top w:val="none" w:sz="0" w:space="0" w:color="auto"/>
                <w:left w:val="none" w:sz="0" w:space="0" w:color="auto"/>
                <w:bottom w:val="none" w:sz="0" w:space="0" w:color="auto"/>
                <w:right w:val="none" w:sz="0" w:space="0" w:color="auto"/>
              </w:divBdr>
            </w:div>
            <w:div w:id="95754938">
              <w:marLeft w:val="0"/>
              <w:marRight w:val="0"/>
              <w:marTop w:val="0"/>
              <w:marBottom w:val="0"/>
              <w:divBdr>
                <w:top w:val="none" w:sz="0" w:space="0" w:color="auto"/>
                <w:left w:val="none" w:sz="0" w:space="0" w:color="auto"/>
                <w:bottom w:val="none" w:sz="0" w:space="0" w:color="auto"/>
                <w:right w:val="none" w:sz="0" w:space="0" w:color="auto"/>
              </w:divBdr>
            </w:div>
            <w:div w:id="1625692045">
              <w:marLeft w:val="0"/>
              <w:marRight w:val="0"/>
              <w:marTop w:val="0"/>
              <w:marBottom w:val="0"/>
              <w:divBdr>
                <w:top w:val="none" w:sz="0" w:space="0" w:color="auto"/>
                <w:left w:val="none" w:sz="0" w:space="0" w:color="auto"/>
                <w:bottom w:val="none" w:sz="0" w:space="0" w:color="auto"/>
                <w:right w:val="none" w:sz="0" w:space="0" w:color="auto"/>
              </w:divBdr>
            </w:div>
            <w:div w:id="334259839">
              <w:marLeft w:val="0"/>
              <w:marRight w:val="0"/>
              <w:marTop w:val="0"/>
              <w:marBottom w:val="0"/>
              <w:divBdr>
                <w:top w:val="none" w:sz="0" w:space="0" w:color="auto"/>
                <w:left w:val="none" w:sz="0" w:space="0" w:color="auto"/>
                <w:bottom w:val="none" w:sz="0" w:space="0" w:color="auto"/>
                <w:right w:val="none" w:sz="0" w:space="0" w:color="auto"/>
              </w:divBdr>
            </w:div>
            <w:div w:id="963535692">
              <w:marLeft w:val="0"/>
              <w:marRight w:val="0"/>
              <w:marTop w:val="0"/>
              <w:marBottom w:val="0"/>
              <w:divBdr>
                <w:top w:val="none" w:sz="0" w:space="0" w:color="auto"/>
                <w:left w:val="none" w:sz="0" w:space="0" w:color="auto"/>
                <w:bottom w:val="none" w:sz="0" w:space="0" w:color="auto"/>
                <w:right w:val="none" w:sz="0" w:space="0" w:color="auto"/>
              </w:divBdr>
            </w:div>
            <w:div w:id="125855941">
              <w:marLeft w:val="0"/>
              <w:marRight w:val="0"/>
              <w:marTop w:val="0"/>
              <w:marBottom w:val="0"/>
              <w:divBdr>
                <w:top w:val="none" w:sz="0" w:space="0" w:color="auto"/>
                <w:left w:val="none" w:sz="0" w:space="0" w:color="auto"/>
                <w:bottom w:val="none" w:sz="0" w:space="0" w:color="auto"/>
                <w:right w:val="none" w:sz="0" w:space="0" w:color="auto"/>
              </w:divBdr>
            </w:div>
            <w:div w:id="2130011146">
              <w:marLeft w:val="0"/>
              <w:marRight w:val="0"/>
              <w:marTop w:val="0"/>
              <w:marBottom w:val="0"/>
              <w:divBdr>
                <w:top w:val="none" w:sz="0" w:space="0" w:color="auto"/>
                <w:left w:val="none" w:sz="0" w:space="0" w:color="auto"/>
                <w:bottom w:val="none" w:sz="0" w:space="0" w:color="auto"/>
                <w:right w:val="none" w:sz="0" w:space="0" w:color="auto"/>
              </w:divBdr>
            </w:div>
            <w:div w:id="16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3705">
      <w:bodyDiv w:val="1"/>
      <w:marLeft w:val="0"/>
      <w:marRight w:val="0"/>
      <w:marTop w:val="0"/>
      <w:marBottom w:val="0"/>
      <w:divBdr>
        <w:top w:val="none" w:sz="0" w:space="0" w:color="auto"/>
        <w:left w:val="none" w:sz="0" w:space="0" w:color="auto"/>
        <w:bottom w:val="none" w:sz="0" w:space="0" w:color="auto"/>
        <w:right w:val="none" w:sz="0" w:space="0" w:color="auto"/>
      </w:divBdr>
      <w:divsChild>
        <w:div w:id="1906644940">
          <w:marLeft w:val="0"/>
          <w:marRight w:val="0"/>
          <w:marTop w:val="0"/>
          <w:marBottom w:val="0"/>
          <w:divBdr>
            <w:top w:val="none" w:sz="0" w:space="0" w:color="auto"/>
            <w:left w:val="none" w:sz="0" w:space="0" w:color="auto"/>
            <w:bottom w:val="none" w:sz="0" w:space="0" w:color="auto"/>
            <w:right w:val="none" w:sz="0" w:space="0" w:color="auto"/>
          </w:divBdr>
          <w:divsChild>
            <w:div w:id="1878085133">
              <w:marLeft w:val="0"/>
              <w:marRight w:val="0"/>
              <w:marTop w:val="0"/>
              <w:marBottom w:val="0"/>
              <w:divBdr>
                <w:top w:val="none" w:sz="0" w:space="0" w:color="auto"/>
                <w:left w:val="none" w:sz="0" w:space="0" w:color="auto"/>
                <w:bottom w:val="none" w:sz="0" w:space="0" w:color="auto"/>
                <w:right w:val="none" w:sz="0" w:space="0" w:color="auto"/>
              </w:divBdr>
            </w:div>
            <w:div w:id="1910336175">
              <w:marLeft w:val="0"/>
              <w:marRight w:val="0"/>
              <w:marTop w:val="0"/>
              <w:marBottom w:val="0"/>
              <w:divBdr>
                <w:top w:val="none" w:sz="0" w:space="0" w:color="auto"/>
                <w:left w:val="none" w:sz="0" w:space="0" w:color="auto"/>
                <w:bottom w:val="none" w:sz="0" w:space="0" w:color="auto"/>
                <w:right w:val="none" w:sz="0" w:space="0" w:color="auto"/>
              </w:divBdr>
            </w:div>
            <w:div w:id="1654333881">
              <w:marLeft w:val="0"/>
              <w:marRight w:val="0"/>
              <w:marTop w:val="0"/>
              <w:marBottom w:val="0"/>
              <w:divBdr>
                <w:top w:val="none" w:sz="0" w:space="0" w:color="auto"/>
                <w:left w:val="none" w:sz="0" w:space="0" w:color="auto"/>
                <w:bottom w:val="none" w:sz="0" w:space="0" w:color="auto"/>
                <w:right w:val="none" w:sz="0" w:space="0" w:color="auto"/>
              </w:divBdr>
            </w:div>
            <w:div w:id="15043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255">
      <w:bodyDiv w:val="1"/>
      <w:marLeft w:val="0"/>
      <w:marRight w:val="0"/>
      <w:marTop w:val="0"/>
      <w:marBottom w:val="0"/>
      <w:divBdr>
        <w:top w:val="none" w:sz="0" w:space="0" w:color="auto"/>
        <w:left w:val="none" w:sz="0" w:space="0" w:color="auto"/>
        <w:bottom w:val="none" w:sz="0" w:space="0" w:color="auto"/>
        <w:right w:val="none" w:sz="0" w:space="0" w:color="auto"/>
      </w:divBdr>
      <w:divsChild>
        <w:div w:id="832572133">
          <w:marLeft w:val="0"/>
          <w:marRight w:val="0"/>
          <w:marTop w:val="0"/>
          <w:marBottom w:val="0"/>
          <w:divBdr>
            <w:top w:val="none" w:sz="0" w:space="0" w:color="auto"/>
            <w:left w:val="none" w:sz="0" w:space="0" w:color="auto"/>
            <w:bottom w:val="none" w:sz="0" w:space="0" w:color="auto"/>
            <w:right w:val="none" w:sz="0" w:space="0" w:color="auto"/>
          </w:divBdr>
          <w:divsChild>
            <w:div w:id="1389643180">
              <w:marLeft w:val="0"/>
              <w:marRight w:val="0"/>
              <w:marTop w:val="0"/>
              <w:marBottom w:val="0"/>
              <w:divBdr>
                <w:top w:val="none" w:sz="0" w:space="0" w:color="auto"/>
                <w:left w:val="none" w:sz="0" w:space="0" w:color="auto"/>
                <w:bottom w:val="none" w:sz="0" w:space="0" w:color="auto"/>
                <w:right w:val="none" w:sz="0" w:space="0" w:color="auto"/>
              </w:divBdr>
            </w:div>
            <w:div w:id="1784570626">
              <w:marLeft w:val="0"/>
              <w:marRight w:val="0"/>
              <w:marTop w:val="0"/>
              <w:marBottom w:val="0"/>
              <w:divBdr>
                <w:top w:val="none" w:sz="0" w:space="0" w:color="auto"/>
                <w:left w:val="none" w:sz="0" w:space="0" w:color="auto"/>
                <w:bottom w:val="none" w:sz="0" w:space="0" w:color="auto"/>
                <w:right w:val="none" w:sz="0" w:space="0" w:color="auto"/>
              </w:divBdr>
            </w:div>
            <w:div w:id="1923417955">
              <w:marLeft w:val="0"/>
              <w:marRight w:val="0"/>
              <w:marTop w:val="0"/>
              <w:marBottom w:val="0"/>
              <w:divBdr>
                <w:top w:val="none" w:sz="0" w:space="0" w:color="auto"/>
                <w:left w:val="none" w:sz="0" w:space="0" w:color="auto"/>
                <w:bottom w:val="none" w:sz="0" w:space="0" w:color="auto"/>
                <w:right w:val="none" w:sz="0" w:space="0" w:color="auto"/>
              </w:divBdr>
            </w:div>
            <w:div w:id="1883401766">
              <w:marLeft w:val="0"/>
              <w:marRight w:val="0"/>
              <w:marTop w:val="0"/>
              <w:marBottom w:val="0"/>
              <w:divBdr>
                <w:top w:val="none" w:sz="0" w:space="0" w:color="auto"/>
                <w:left w:val="none" w:sz="0" w:space="0" w:color="auto"/>
                <w:bottom w:val="none" w:sz="0" w:space="0" w:color="auto"/>
                <w:right w:val="none" w:sz="0" w:space="0" w:color="auto"/>
              </w:divBdr>
            </w:div>
            <w:div w:id="1455521310">
              <w:marLeft w:val="0"/>
              <w:marRight w:val="0"/>
              <w:marTop w:val="0"/>
              <w:marBottom w:val="0"/>
              <w:divBdr>
                <w:top w:val="none" w:sz="0" w:space="0" w:color="auto"/>
                <w:left w:val="none" w:sz="0" w:space="0" w:color="auto"/>
                <w:bottom w:val="none" w:sz="0" w:space="0" w:color="auto"/>
                <w:right w:val="none" w:sz="0" w:space="0" w:color="auto"/>
              </w:divBdr>
            </w:div>
            <w:div w:id="2144230621">
              <w:marLeft w:val="0"/>
              <w:marRight w:val="0"/>
              <w:marTop w:val="0"/>
              <w:marBottom w:val="0"/>
              <w:divBdr>
                <w:top w:val="none" w:sz="0" w:space="0" w:color="auto"/>
                <w:left w:val="none" w:sz="0" w:space="0" w:color="auto"/>
                <w:bottom w:val="none" w:sz="0" w:space="0" w:color="auto"/>
                <w:right w:val="none" w:sz="0" w:space="0" w:color="auto"/>
              </w:divBdr>
            </w:div>
            <w:div w:id="863398130">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324">
      <w:bodyDiv w:val="1"/>
      <w:marLeft w:val="0"/>
      <w:marRight w:val="0"/>
      <w:marTop w:val="0"/>
      <w:marBottom w:val="0"/>
      <w:divBdr>
        <w:top w:val="none" w:sz="0" w:space="0" w:color="auto"/>
        <w:left w:val="none" w:sz="0" w:space="0" w:color="auto"/>
        <w:bottom w:val="none" w:sz="0" w:space="0" w:color="auto"/>
        <w:right w:val="none" w:sz="0" w:space="0" w:color="auto"/>
      </w:divBdr>
      <w:divsChild>
        <w:div w:id="303236227">
          <w:marLeft w:val="0"/>
          <w:marRight w:val="0"/>
          <w:marTop w:val="0"/>
          <w:marBottom w:val="0"/>
          <w:divBdr>
            <w:top w:val="none" w:sz="0" w:space="0" w:color="auto"/>
            <w:left w:val="none" w:sz="0" w:space="0" w:color="auto"/>
            <w:bottom w:val="none" w:sz="0" w:space="0" w:color="auto"/>
            <w:right w:val="none" w:sz="0" w:space="0" w:color="auto"/>
          </w:divBdr>
          <w:divsChild>
            <w:div w:id="218175373">
              <w:marLeft w:val="0"/>
              <w:marRight w:val="0"/>
              <w:marTop w:val="0"/>
              <w:marBottom w:val="0"/>
              <w:divBdr>
                <w:top w:val="none" w:sz="0" w:space="0" w:color="auto"/>
                <w:left w:val="none" w:sz="0" w:space="0" w:color="auto"/>
                <w:bottom w:val="none" w:sz="0" w:space="0" w:color="auto"/>
                <w:right w:val="none" w:sz="0" w:space="0" w:color="auto"/>
              </w:divBdr>
            </w:div>
            <w:div w:id="418671583">
              <w:marLeft w:val="0"/>
              <w:marRight w:val="0"/>
              <w:marTop w:val="0"/>
              <w:marBottom w:val="0"/>
              <w:divBdr>
                <w:top w:val="none" w:sz="0" w:space="0" w:color="auto"/>
                <w:left w:val="none" w:sz="0" w:space="0" w:color="auto"/>
                <w:bottom w:val="none" w:sz="0" w:space="0" w:color="auto"/>
                <w:right w:val="none" w:sz="0" w:space="0" w:color="auto"/>
              </w:divBdr>
            </w:div>
            <w:div w:id="1738547777">
              <w:marLeft w:val="0"/>
              <w:marRight w:val="0"/>
              <w:marTop w:val="0"/>
              <w:marBottom w:val="0"/>
              <w:divBdr>
                <w:top w:val="none" w:sz="0" w:space="0" w:color="auto"/>
                <w:left w:val="none" w:sz="0" w:space="0" w:color="auto"/>
                <w:bottom w:val="none" w:sz="0" w:space="0" w:color="auto"/>
                <w:right w:val="none" w:sz="0" w:space="0" w:color="auto"/>
              </w:divBdr>
            </w:div>
            <w:div w:id="577791096">
              <w:marLeft w:val="0"/>
              <w:marRight w:val="0"/>
              <w:marTop w:val="0"/>
              <w:marBottom w:val="0"/>
              <w:divBdr>
                <w:top w:val="none" w:sz="0" w:space="0" w:color="auto"/>
                <w:left w:val="none" w:sz="0" w:space="0" w:color="auto"/>
                <w:bottom w:val="none" w:sz="0" w:space="0" w:color="auto"/>
                <w:right w:val="none" w:sz="0" w:space="0" w:color="auto"/>
              </w:divBdr>
            </w:div>
            <w:div w:id="21301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209">
      <w:bodyDiv w:val="1"/>
      <w:marLeft w:val="0"/>
      <w:marRight w:val="0"/>
      <w:marTop w:val="0"/>
      <w:marBottom w:val="0"/>
      <w:divBdr>
        <w:top w:val="none" w:sz="0" w:space="0" w:color="auto"/>
        <w:left w:val="none" w:sz="0" w:space="0" w:color="auto"/>
        <w:bottom w:val="none" w:sz="0" w:space="0" w:color="auto"/>
        <w:right w:val="none" w:sz="0" w:space="0" w:color="auto"/>
      </w:divBdr>
      <w:divsChild>
        <w:div w:id="609825913">
          <w:marLeft w:val="0"/>
          <w:marRight w:val="0"/>
          <w:marTop w:val="0"/>
          <w:marBottom w:val="0"/>
          <w:divBdr>
            <w:top w:val="none" w:sz="0" w:space="0" w:color="auto"/>
            <w:left w:val="none" w:sz="0" w:space="0" w:color="auto"/>
            <w:bottom w:val="none" w:sz="0" w:space="0" w:color="auto"/>
            <w:right w:val="none" w:sz="0" w:space="0" w:color="auto"/>
          </w:divBdr>
          <w:divsChild>
            <w:div w:id="355231025">
              <w:marLeft w:val="0"/>
              <w:marRight w:val="0"/>
              <w:marTop w:val="0"/>
              <w:marBottom w:val="0"/>
              <w:divBdr>
                <w:top w:val="none" w:sz="0" w:space="0" w:color="auto"/>
                <w:left w:val="none" w:sz="0" w:space="0" w:color="auto"/>
                <w:bottom w:val="none" w:sz="0" w:space="0" w:color="auto"/>
                <w:right w:val="none" w:sz="0" w:space="0" w:color="auto"/>
              </w:divBdr>
            </w:div>
            <w:div w:id="626667035">
              <w:marLeft w:val="0"/>
              <w:marRight w:val="0"/>
              <w:marTop w:val="0"/>
              <w:marBottom w:val="0"/>
              <w:divBdr>
                <w:top w:val="none" w:sz="0" w:space="0" w:color="auto"/>
                <w:left w:val="none" w:sz="0" w:space="0" w:color="auto"/>
                <w:bottom w:val="none" w:sz="0" w:space="0" w:color="auto"/>
                <w:right w:val="none" w:sz="0" w:space="0" w:color="auto"/>
              </w:divBdr>
            </w:div>
            <w:div w:id="1412970113">
              <w:marLeft w:val="0"/>
              <w:marRight w:val="0"/>
              <w:marTop w:val="0"/>
              <w:marBottom w:val="0"/>
              <w:divBdr>
                <w:top w:val="none" w:sz="0" w:space="0" w:color="auto"/>
                <w:left w:val="none" w:sz="0" w:space="0" w:color="auto"/>
                <w:bottom w:val="none" w:sz="0" w:space="0" w:color="auto"/>
                <w:right w:val="none" w:sz="0" w:space="0" w:color="auto"/>
              </w:divBdr>
            </w:div>
            <w:div w:id="2117022956">
              <w:marLeft w:val="0"/>
              <w:marRight w:val="0"/>
              <w:marTop w:val="0"/>
              <w:marBottom w:val="0"/>
              <w:divBdr>
                <w:top w:val="none" w:sz="0" w:space="0" w:color="auto"/>
                <w:left w:val="none" w:sz="0" w:space="0" w:color="auto"/>
                <w:bottom w:val="none" w:sz="0" w:space="0" w:color="auto"/>
                <w:right w:val="none" w:sz="0" w:space="0" w:color="auto"/>
              </w:divBdr>
            </w:div>
            <w:div w:id="1586109118">
              <w:marLeft w:val="0"/>
              <w:marRight w:val="0"/>
              <w:marTop w:val="0"/>
              <w:marBottom w:val="0"/>
              <w:divBdr>
                <w:top w:val="none" w:sz="0" w:space="0" w:color="auto"/>
                <w:left w:val="none" w:sz="0" w:space="0" w:color="auto"/>
                <w:bottom w:val="none" w:sz="0" w:space="0" w:color="auto"/>
                <w:right w:val="none" w:sz="0" w:space="0" w:color="auto"/>
              </w:divBdr>
            </w:div>
            <w:div w:id="1883323956">
              <w:marLeft w:val="0"/>
              <w:marRight w:val="0"/>
              <w:marTop w:val="0"/>
              <w:marBottom w:val="0"/>
              <w:divBdr>
                <w:top w:val="none" w:sz="0" w:space="0" w:color="auto"/>
                <w:left w:val="none" w:sz="0" w:space="0" w:color="auto"/>
                <w:bottom w:val="none" w:sz="0" w:space="0" w:color="auto"/>
                <w:right w:val="none" w:sz="0" w:space="0" w:color="auto"/>
              </w:divBdr>
            </w:div>
            <w:div w:id="1884244488">
              <w:marLeft w:val="0"/>
              <w:marRight w:val="0"/>
              <w:marTop w:val="0"/>
              <w:marBottom w:val="0"/>
              <w:divBdr>
                <w:top w:val="none" w:sz="0" w:space="0" w:color="auto"/>
                <w:left w:val="none" w:sz="0" w:space="0" w:color="auto"/>
                <w:bottom w:val="none" w:sz="0" w:space="0" w:color="auto"/>
                <w:right w:val="none" w:sz="0" w:space="0" w:color="auto"/>
              </w:divBdr>
            </w:div>
            <w:div w:id="893270828">
              <w:marLeft w:val="0"/>
              <w:marRight w:val="0"/>
              <w:marTop w:val="0"/>
              <w:marBottom w:val="0"/>
              <w:divBdr>
                <w:top w:val="none" w:sz="0" w:space="0" w:color="auto"/>
                <w:left w:val="none" w:sz="0" w:space="0" w:color="auto"/>
                <w:bottom w:val="none" w:sz="0" w:space="0" w:color="auto"/>
                <w:right w:val="none" w:sz="0" w:space="0" w:color="auto"/>
              </w:divBdr>
            </w:div>
            <w:div w:id="515967100">
              <w:marLeft w:val="0"/>
              <w:marRight w:val="0"/>
              <w:marTop w:val="0"/>
              <w:marBottom w:val="0"/>
              <w:divBdr>
                <w:top w:val="none" w:sz="0" w:space="0" w:color="auto"/>
                <w:left w:val="none" w:sz="0" w:space="0" w:color="auto"/>
                <w:bottom w:val="none" w:sz="0" w:space="0" w:color="auto"/>
                <w:right w:val="none" w:sz="0" w:space="0" w:color="auto"/>
              </w:divBdr>
            </w:div>
            <w:div w:id="63070949">
              <w:marLeft w:val="0"/>
              <w:marRight w:val="0"/>
              <w:marTop w:val="0"/>
              <w:marBottom w:val="0"/>
              <w:divBdr>
                <w:top w:val="none" w:sz="0" w:space="0" w:color="auto"/>
                <w:left w:val="none" w:sz="0" w:space="0" w:color="auto"/>
                <w:bottom w:val="none" w:sz="0" w:space="0" w:color="auto"/>
                <w:right w:val="none" w:sz="0" w:space="0" w:color="auto"/>
              </w:divBdr>
            </w:div>
            <w:div w:id="429201049">
              <w:marLeft w:val="0"/>
              <w:marRight w:val="0"/>
              <w:marTop w:val="0"/>
              <w:marBottom w:val="0"/>
              <w:divBdr>
                <w:top w:val="none" w:sz="0" w:space="0" w:color="auto"/>
                <w:left w:val="none" w:sz="0" w:space="0" w:color="auto"/>
                <w:bottom w:val="none" w:sz="0" w:space="0" w:color="auto"/>
                <w:right w:val="none" w:sz="0" w:space="0" w:color="auto"/>
              </w:divBdr>
            </w:div>
            <w:div w:id="1958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071">
      <w:bodyDiv w:val="1"/>
      <w:marLeft w:val="0"/>
      <w:marRight w:val="0"/>
      <w:marTop w:val="0"/>
      <w:marBottom w:val="0"/>
      <w:divBdr>
        <w:top w:val="none" w:sz="0" w:space="0" w:color="auto"/>
        <w:left w:val="none" w:sz="0" w:space="0" w:color="auto"/>
        <w:bottom w:val="none" w:sz="0" w:space="0" w:color="auto"/>
        <w:right w:val="none" w:sz="0" w:space="0" w:color="auto"/>
      </w:divBdr>
      <w:divsChild>
        <w:div w:id="1079599452">
          <w:marLeft w:val="0"/>
          <w:marRight w:val="0"/>
          <w:marTop w:val="0"/>
          <w:marBottom w:val="0"/>
          <w:divBdr>
            <w:top w:val="none" w:sz="0" w:space="0" w:color="auto"/>
            <w:left w:val="none" w:sz="0" w:space="0" w:color="auto"/>
            <w:bottom w:val="none" w:sz="0" w:space="0" w:color="auto"/>
            <w:right w:val="none" w:sz="0" w:space="0" w:color="auto"/>
          </w:divBdr>
          <w:divsChild>
            <w:div w:id="1980956753">
              <w:marLeft w:val="0"/>
              <w:marRight w:val="0"/>
              <w:marTop w:val="0"/>
              <w:marBottom w:val="0"/>
              <w:divBdr>
                <w:top w:val="none" w:sz="0" w:space="0" w:color="auto"/>
                <w:left w:val="none" w:sz="0" w:space="0" w:color="auto"/>
                <w:bottom w:val="none" w:sz="0" w:space="0" w:color="auto"/>
                <w:right w:val="none" w:sz="0" w:space="0" w:color="auto"/>
              </w:divBdr>
            </w:div>
            <w:div w:id="890530940">
              <w:marLeft w:val="0"/>
              <w:marRight w:val="0"/>
              <w:marTop w:val="0"/>
              <w:marBottom w:val="0"/>
              <w:divBdr>
                <w:top w:val="none" w:sz="0" w:space="0" w:color="auto"/>
                <w:left w:val="none" w:sz="0" w:space="0" w:color="auto"/>
                <w:bottom w:val="none" w:sz="0" w:space="0" w:color="auto"/>
                <w:right w:val="none" w:sz="0" w:space="0" w:color="auto"/>
              </w:divBdr>
            </w:div>
            <w:div w:id="2029215530">
              <w:marLeft w:val="0"/>
              <w:marRight w:val="0"/>
              <w:marTop w:val="0"/>
              <w:marBottom w:val="0"/>
              <w:divBdr>
                <w:top w:val="none" w:sz="0" w:space="0" w:color="auto"/>
                <w:left w:val="none" w:sz="0" w:space="0" w:color="auto"/>
                <w:bottom w:val="none" w:sz="0" w:space="0" w:color="auto"/>
                <w:right w:val="none" w:sz="0" w:space="0" w:color="auto"/>
              </w:divBdr>
            </w:div>
            <w:div w:id="224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313">
      <w:bodyDiv w:val="1"/>
      <w:marLeft w:val="0"/>
      <w:marRight w:val="0"/>
      <w:marTop w:val="0"/>
      <w:marBottom w:val="0"/>
      <w:divBdr>
        <w:top w:val="none" w:sz="0" w:space="0" w:color="auto"/>
        <w:left w:val="none" w:sz="0" w:space="0" w:color="auto"/>
        <w:bottom w:val="none" w:sz="0" w:space="0" w:color="auto"/>
        <w:right w:val="none" w:sz="0" w:space="0" w:color="auto"/>
      </w:divBdr>
      <w:divsChild>
        <w:div w:id="636373552">
          <w:marLeft w:val="0"/>
          <w:marRight w:val="0"/>
          <w:marTop w:val="0"/>
          <w:marBottom w:val="0"/>
          <w:divBdr>
            <w:top w:val="none" w:sz="0" w:space="0" w:color="auto"/>
            <w:left w:val="none" w:sz="0" w:space="0" w:color="auto"/>
            <w:bottom w:val="none" w:sz="0" w:space="0" w:color="auto"/>
            <w:right w:val="none" w:sz="0" w:space="0" w:color="auto"/>
          </w:divBdr>
          <w:divsChild>
            <w:div w:id="1521696399">
              <w:marLeft w:val="0"/>
              <w:marRight w:val="0"/>
              <w:marTop w:val="0"/>
              <w:marBottom w:val="0"/>
              <w:divBdr>
                <w:top w:val="none" w:sz="0" w:space="0" w:color="auto"/>
                <w:left w:val="none" w:sz="0" w:space="0" w:color="auto"/>
                <w:bottom w:val="none" w:sz="0" w:space="0" w:color="auto"/>
                <w:right w:val="none" w:sz="0" w:space="0" w:color="auto"/>
              </w:divBdr>
            </w:div>
            <w:div w:id="2108772444">
              <w:marLeft w:val="0"/>
              <w:marRight w:val="0"/>
              <w:marTop w:val="0"/>
              <w:marBottom w:val="0"/>
              <w:divBdr>
                <w:top w:val="none" w:sz="0" w:space="0" w:color="auto"/>
                <w:left w:val="none" w:sz="0" w:space="0" w:color="auto"/>
                <w:bottom w:val="none" w:sz="0" w:space="0" w:color="auto"/>
                <w:right w:val="none" w:sz="0" w:space="0" w:color="auto"/>
              </w:divBdr>
            </w:div>
            <w:div w:id="1856461157">
              <w:marLeft w:val="0"/>
              <w:marRight w:val="0"/>
              <w:marTop w:val="0"/>
              <w:marBottom w:val="0"/>
              <w:divBdr>
                <w:top w:val="none" w:sz="0" w:space="0" w:color="auto"/>
                <w:left w:val="none" w:sz="0" w:space="0" w:color="auto"/>
                <w:bottom w:val="none" w:sz="0" w:space="0" w:color="auto"/>
                <w:right w:val="none" w:sz="0" w:space="0" w:color="auto"/>
              </w:divBdr>
            </w:div>
            <w:div w:id="5661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2488">
      <w:bodyDiv w:val="1"/>
      <w:marLeft w:val="0"/>
      <w:marRight w:val="0"/>
      <w:marTop w:val="0"/>
      <w:marBottom w:val="0"/>
      <w:divBdr>
        <w:top w:val="none" w:sz="0" w:space="0" w:color="auto"/>
        <w:left w:val="none" w:sz="0" w:space="0" w:color="auto"/>
        <w:bottom w:val="none" w:sz="0" w:space="0" w:color="auto"/>
        <w:right w:val="none" w:sz="0" w:space="0" w:color="auto"/>
      </w:divBdr>
      <w:divsChild>
        <w:div w:id="211891491">
          <w:marLeft w:val="0"/>
          <w:marRight w:val="0"/>
          <w:marTop w:val="0"/>
          <w:marBottom w:val="0"/>
          <w:divBdr>
            <w:top w:val="none" w:sz="0" w:space="0" w:color="auto"/>
            <w:left w:val="none" w:sz="0" w:space="0" w:color="auto"/>
            <w:bottom w:val="none" w:sz="0" w:space="0" w:color="auto"/>
            <w:right w:val="none" w:sz="0" w:space="0" w:color="auto"/>
          </w:divBdr>
          <w:divsChild>
            <w:div w:id="1376469579">
              <w:marLeft w:val="0"/>
              <w:marRight w:val="0"/>
              <w:marTop w:val="0"/>
              <w:marBottom w:val="0"/>
              <w:divBdr>
                <w:top w:val="none" w:sz="0" w:space="0" w:color="auto"/>
                <w:left w:val="none" w:sz="0" w:space="0" w:color="auto"/>
                <w:bottom w:val="none" w:sz="0" w:space="0" w:color="auto"/>
                <w:right w:val="none" w:sz="0" w:space="0" w:color="auto"/>
              </w:divBdr>
            </w:div>
            <w:div w:id="1431394935">
              <w:marLeft w:val="0"/>
              <w:marRight w:val="0"/>
              <w:marTop w:val="0"/>
              <w:marBottom w:val="0"/>
              <w:divBdr>
                <w:top w:val="none" w:sz="0" w:space="0" w:color="auto"/>
                <w:left w:val="none" w:sz="0" w:space="0" w:color="auto"/>
                <w:bottom w:val="none" w:sz="0" w:space="0" w:color="auto"/>
                <w:right w:val="none" w:sz="0" w:space="0" w:color="auto"/>
              </w:divBdr>
            </w:div>
            <w:div w:id="825820022">
              <w:marLeft w:val="0"/>
              <w:marRight w:val="0"/>
              <w:marTop w:val="0"/>
              <w:marBottom w:val="0"/>
              <w:divBdr>
                <w:top w:val="none" w:sz="0" w:space="0" w:color="auto"/>
                <w:left w:val="none" w:sz="0" w:space="0" w:color="auto"/>
                <w:bottom w:val="none" w:sz="0" w:space="0" w:color="auto"/>
                <w:right w:val="none" w:sz="0" w:space="0" w:color="auto"/>
              </w:divBdr>
            </w:div>
            <w:div w:id="1178273080">
              <w:marLeft w:val="0"/>
              <w:marRight w:val="0"/>
              <w:marTop w:val="0"/>
              <w:marBottom w:val="0"/>
              <w:divBdr>
                <w:top w:val="none" w:sz="0" w:space="0" w:color="auto"/>
                <w:left w:val="none" w:sz="0" w:space="0" w:color="auto"/>
                <w:bottom w:val="none" w:sz="0" w:space="0" w:color="auto"/>
                <w:right w:val="none" w:sz="0" w:space="0" w:color="auto"/>
              </w:divBdr>
            </w:div>
            <w:div w:id="760032091">
              <w:marLeft w:val="0"/>
              <w:marRight w:val="0"/>
              <w:marTop w:val="0"/>
              <w:marBottom w:val="0"/>
              <w:divBdr>
                <w:top w:val="none" w:sz="0" w:space="0" w:color="auto"/>
                <w:left w:val="none" w:sz="0" w:space="0" w:color="auto"/>
                <w:bottom w:val="none" w:sz="0" w:space="0" w:color="auto"/>
                <w:right w:val="none" w:sz="0" w:space="0" w:color="auto"/>
              </w:divBdr>
            </w:div>
            <w:div w:id="1427112070">
              <w:marLeft w:val="0"/>
              <w:marRight w:val="0"/>
              <w:marTop w:val="0"/>
              <w:marBottom w:val="0"/>
              <w:divBdr>
                <w:top w:val="none" w:sz="0" w:space="0" w:color="auto"/>
                <w:left w:val="none" w:sz="0" w:space="0" w:color="auto"/>
                <w:bottom w:val="none" w:sz="0" w:space="0" w:color="auto"/>
                <w:right w:val="none" w:sz="0" w:space="0" w:color="auto"/>
              </w:divBdr>
            </w:div>
            <w:div w:id="420301541">
              <w:marLeft w:val="0"/>
              <w:marRight w:val="0"/>
              <w:marTop w:val="0"/>
              <w:marBottom w:val="0"/>
              <w:divBdr>
                <w:top w:val="none" w:sz="0" w:space="0" w:color="auto"/>
                <w:left w:val="none" w:sz="0" w:space="0" w:color="auto"/>
                <w:bottom w:val="none" w:sz="0" w:space="0" w:color="auto"/>
                <w:right w:val="none" w:sz="0" w:space="0" w:color="auto"/>
              </w:divBdr>
            </w:div>
            <w:div w:id="1513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285">
      <w:bodyDiv w:val="1"/>
      <w:marLeft w:val="0"/>
      <w:marRight w:val="0"/>
      <w:marTop w:val="0"/>
      <w:marBottom w:val="0"/>
      <w:divBdr>
        <w:top w:val="none" w:sz="0" w:space="0" w:color="auto"/>
        <w:left w:val="none" w:sz="0" w:space="0" w:color="auto"/>
        <w:bottom w:val="none" w:sz="0" w:space="0" w:color="auto"/>
        <w:right w:val="none" w:sz="0" w:space="0" w:color="auto"/>
      </w:divBdr>
      <w:divsChild>
        <w:div w:id="969244332">
          <w:marLeft w:val="0"/>
          <w:marRight w:val="0"/>
          <w:marTop w:val="0"/>
          <w:marBottom w:val="0"/>
          <w:divBdr>
            <w:top w:val="none" w:sz="0" w:space="0" w:color="auto"/>
            <w:left w:val="none" w:sz="0" w:space="0" w:color="auto"/>
            <w:bottom w:val="none" w:sz="0" w:space="0" w:color="auto"/>
            <w:right w:val="none" w:sz="0" w:space="0" w:color="auto"/>
          </w:divBdr>
          <w:divsChild>
            <w:div w:id="1768310305">
              <w:marLeft w:val="0"/>
              <w:marRight w:val="0"/>
              <w:marTop w:val="0"/>
              <w:marBottom w:val="0"/>
              <w:divBdr>
                <w:top w:val="none" w:sz="0" w:space="0" w:color="auto"/>
                <w:left w:val="none" w:sz="0" w:space="0" w:color="auto"/>
                <w:bottom w:val="none" w:sz="0" w:space="0" w:color="auto"/>
                <w:right w:val="none" w:sz="0" w:space="0" w:color="auto"/>
              </w:divBdr>
            </w:div>
            <w:div w:id="8876687">
              <w:marLeft w:val="0"/>
              <w:marRight w:val="0"/>
              <w:marTop w:val="0"/>
              <w:marBottom w:val="0"/>
              <w:divBdr>
                <w:top w:val="none" w:sz="0" w:space="0" w:color="auto"/>
                <w:left w:val="none" w:sz="0" w:space="0" w:color="auto"/>
                <w:bottom w:val="none" w:sz="0" w:space="0" w:color="auto"/>
                <w:right w:val="none" w:sz="0" w:space="0" w:color="auto"/>
              </w:divBdr>
            </w:div>
            <w:div w:id="2128039420">
              <w:marLeft w:val="0"/>
              <w:marRight w:val="0"/>
              <w:marTop w:val="0"/>
              <w:marBottom w:val="0"/>
              <w:divBdr>
                <w:top w:val="none" w:sz="0" w:space="0" w:color="auto"/>
                <w:left w:val="none" w:sz="0" w:space="0" w:color="auto"/>
                <w:bottom w:val="none" w:sz="0" w:space="0" w:color="auto"/>
                <w:right w:val="none" w:sz="0" w:space="0" w:color="auto"/>
              </w:divBdr>
            </w:div>
            <w:div w:id="18168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1031">
      <w:bodyDiv w:val="1"/>
      <w:marLeft w:val="0"/>
      <w:marRight w:val="0"/>
      <w:marTop w:val="0"/>
      <w:marBottom w:val="0"/>
      <w:divBdr>
        <w:top w:val="none" w:sz="0" w:space="0" w:color="auto"/>
        <w:left w:val="none" w:sz="0" w:space="0" w:color="auto"/>
        <w:bottom w:val="none" w:sz="0" w:space="0" w:color="auto"/>
        <w:right w:val="none" w:sz="0" w:space="0" w:color="auto"/>
      </w:divBdr>
      <w:divsChild>
        <w:div w:id="985427303">
          <w:marLeft w:val="0"/>
          <w:marRight w:val="0"/>
          <w:marTop w:val="0"/>
          <w:marBottom w:val="0"/>
          <w:divBdr>
            <w:top w:val="none" w:sz="0" w:space="0" w:color="auto"/>
            <w:left w:val="none" w:sz="0" w:space="0" w:color="auto"/>
            <w:bottom w:val="none" w:sz="0" w:space="0" w:color="auto"/>
            <w:right w:val="none" w:sz="0" w:space="0" w:color="auto"/>
          </w:divBdr>
          <w:divsChild>
            <w:div w:id="977759669">
              <w:marLeft w:val="0"/>
              <w:marRight w:val="0"/>
              <w:marTop w:val="0"/>
              <w:marBottom w:val="0"/>
              <w:divBdr>
                <w:top w:val="none" w:sz="0" w:space="0" w:color="auto"/>
                <w:left w:val="none" w:sz="0" w:space="0" w:color="auto"/>
                <w:bottom w:val="none" w:sz="0" w:space="0" w:color="auto"/>
                <w:right w:val="none" w:sz="0" w:space="0" w:color="auto"/>
              </w:divBdr>
            </w:div>
            <w:div w:id="1582374507">
              <w:marLeft w:val="0"/>
              <w:marRight w:val="0"/>
              <w:marTop w:val="0"/>
              <w:marBottom w:val="0"/>
              <w:divBdr>
                <w:top w:val="none" w:sz="0" w:space="0" w:color="auto"/>
                <w:left w:val="none" w:sz="0" w:space="0" w:color="auto"/>
                <w:bottom w:val="none" w:sz="0" w:space="0" w:color="auto"/>
                <w:right w:val="none" w:sz="0" w:space="0" w:color="auto"/>
              </w:divBdr>
            </w:div>
            <w:div w:id="2138571346">
              <w:marLeft w:val="0"/>
              <w:marRight w:val="0"/>
              <w:marTop w:val="0"/>
              <w:marBottom w:val="0"/>
              <w:divBdr>
                <w:top w:val="none" w:sz="0" w:space="0" w:color="auto"/>
                <w:left w:val="none" w:sz="0" w:space="0" w:color="auto"/>
                <w:bottom w:val="none" w:sz="0" w:space="0" w:color="auto"/>
                <w:right w:val="none" w:sz="0" w:space="0" w:color="auto"/>
              </w:divBdr>
            </w:div>
            <w:div w:id="22941690">
              <w:marLeft w:val="0"/>
              <w:marRight w:val="0"/>
              <w:marTop w:val="0"/>
              <w:marBottom w:val="0"/>
              <w:divBdr>
                <w:top w:val="none" w:sz="0" w:space="0" w:color="auto"/>
                <w:left w:val="none" w:sz="0" w:space="0" w:color="auto"/>
                <w:bottom w:val="none" w:sz="0" w:space="0" w:color="auto"/>
                <w:right w:val="none" w:sz="0" w:space="0" w:color="auto"/>
              </w:divBdr>
            </w:div>
            <w:div w:id="286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915">
      <w:bodyDiv w:val="1"/>
      <w:marLeft w:val="0"/>
      <w:marRight w:val="0"/>
      <w:marTop w:val="0"/>
      <w:marBottom w:val="0"/>
      <w:divBdr>
        <w:top w:val="none" w:sz="0" w:space="0" w:color="auto"/>
        <w:left w:val="none" w:sz="0" w:space="0" w:color="auto"/>
        <w:bottom w:val="none" w:sz="0" w:space="0" w:color="auto"/>
        <w:right w:val="none" w:sz="0" w:space="0" w:color="auto"/>
      </w:divBdr>
      <w:divsChild>
        <w:div w:id="133717503">
          <w:marLeft w:val="0"/>
          <w:marRight w:val="0"/>
          <w:marTop w:val="0"/>
          <w:marBottom w:val="0"/>
          <w:divBdr>
            <w:top w:val="none" w:sz="0" w:space="0" w:color="auto"/>
            <w:left w:val="none" w:sz="0" w:space="0" w:color="auto"/>
            <w:bottom w:val="none" w:sz="0" w:space="0" w:color="auto"/>
            <w:right w:val="none" w:sz="0" w:space="0" w:color="auto"/>
          </w:divBdr>
          <w:divsChild>
            <w:div w:id="1664506331">
              <w:marLeft w:val="0"/>
              <w:marRight w:val="0"/>
              <w:marTop w:val="0"/>
              <w:marBottom w:val="0"/>
              <w:divBdr>
                <w:top w:val="none" w:sz="0" w:space="0" w:color="auto"/>
                <w:left w:val="none" w:sz="0" w:space="0" w:color="auto"/>
                <w:bottom w:val="none" w:sz="0" w:space="0" w:color="auto"/>
                <w:right w:val="none" w:sz="0" w:space="0" w:color="auto"/>
              </w:divBdr>
            </w:div>
            <w:div w:id="1137602066">
              <w:marLeft w:val="0"/>
              <w:marRight w:val="0"/>
              <w:marTop w:val="0"/>
              <w:marBottom w:val="0"/>
              <w:divBdr>
                <w:top w:val="none" w:sz="0" w:space="0" w:color="auto"/>
                <w:left w:val="none" w:sz="0" w:space="0" w:color="auto"/>
                <w:bottom w:val="none" w:sz="0" w:space="0" w:color="auto"/>
                <w:right w:val="none" w:sz="0" w:space="0" w:color="auto"/>
              </w:divBdr>
            </w:div>
            <w:div w:id="1481733516">
              <w:marLeft w:val="0"/>
              <w:marRight w:val="0"/>
              <w:marTop w:val="0"/>
              <w:marBottom w:val="0"/>
              <w:divBdr>
                <w:top w:val="none" w:sz="0" w:space="0" w:color="auto"/>
                <w:left w:val="none" w:sz="0" w:space="0" w:color="auto"/>
                <w:bottom w:val="none" w:sz="0" w:space="0" w:color="auto"/>
                <w:right w:val="none" w:sz="0" w:space="0" w:color="auto"/>
              </w:divBdr>
            </w:div>
            <w:div w:id="799035807">
              <w:marLeft w:val="0"/>
              <w:marRight w:val="0"/>
              <w:marTop w:val="0"/>
              <w:marBottom w:val="0"/>
              <w:divBdr>
                <w:top w:val="none" w:sz="0" w:space="0" w:color="auto"/>
                <w:left w:val="none" w:sz="0" w:space="0" w:color="auto"/>
                <w:bottom w:val="none" w:sz="0" w:space="0" w:color="auto"/>
                <w:right w:val="none" w:sz="0" w:space="0" w:color="auto"/>
              </w:divBdr>
            </w:div>
            <w:div w:id="18630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147">
      <w:bodyDiv w:val="1"/>
      <w:marLeft w:val="0"/>
      <w:marRight w:val="0"/>
      <w:marTop w:val="0"/>
      <w:marBottom w:val="0"/>
      <w:divBdr>
        <w:top w:val="none" w:sz="0" w:space="0" w:color="auto"/>
        <w:left w:val="none" w:sz="0" w:space="0" w:color="auto"/>
        <w:bottom w:val="none" w:sz="0" w:space="0" w:color="auto"/>
        <w:right w:val="none" w:sz="0" w:space="0" w:color="auto"/>
      </w:divBdr>
      <w:divsChild>
        <w:div w:id="1797410976">
          <w:marLeft w:val="0"/>
          <w:marRight w:val="0"/>
          <w:marTop w:val="0"/>
          <w:marBottom w:val="0"/>
          <w:divBdr>
            <w:top w:val="none" w:sz="0" w:space="0" w:color="auto"/>
            <w:left w:val="none" w:sz="0" w:space="0" w:color="auto"/>
            <w:bottom w:val="none" w:sz="0" w:space="0" w:color="auto"/>
            <w:right w:val="none" w:sz="0" w:space="0" w:color="auto"/>
          </w:divBdr>
          <w:divsChild>
            <w:div w:id="200557072">
              <w:marLeft w:val="0"/>
              <w:marRight w:val="0"/>
              <w:marTop w:val="0"/>
              <w:marBottom w:val="0"/>
              <w:divBdr>
                <w:top w:val="none" w:sz="0" w:space="0" w:color="auto"/>
                <w:left w:val="none" w:sz="0" w:space="0" w:color="auto"/>
                <w:bottom w:val="none" w:sz="0" w:space="0" w:color="auto"/>
                <w:right w:val="none" w:sz="0" w:space="0" w:color="auto"/>
              </w:divBdr>
            </w:div>
            <w:div w:id="1818918141">
              <w:marLeft w:val="0"/>
              <w:marRight w:val="0"/>
              <w:marTop w:val="0"/>
              <w:marBottom w:val="0"/>
              <w:divBdr>
                <w:top w:val="none" w:sz="0" w:space="0" w:color="auto"/>
                <w:left w:val="none" w:sz="0" w:space="0" w:color="auto"/>
                <w:bottom w:val="none" w:sz="0" w:space="0" w:color="auto"/>
                <w:right w:val="none" w:sz="0" w:space="0" w:color="auto"/>
              </w:divBdr>
            </w:div>
            <w:div w:id="468478185">
              <w:marLeft w:val="0"/>
              <w:marRight w:val="0"/>
              <w:marTop w:val="0"/>
              <w:marBottom w:val="0"/>
              <w:divBdr>
                <w:top w:val="none" w:sz="0" w:space="0" w:color="auto"/>
                <w:left w:val="none" w:sz="0" w:space="0" w:color="auto"/>
                <w:bottom w:val="none" w:sz="0" w:space="0" w:color="auto"/>
                <w:right w:val="none" w:sz="0" w:space="0" w:color="auto"/>
              </w:divBdr>
            </w:div>
            <w:div w:id="12906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575">
      <w:bodyDiv w:val="1"/>
      <w:marLeft w:val="0"/>
      <w:marRight w:val="0"/>
      <w:marTop w:val="0"/>
      <w:marBottom w:val="0"/>
      <w:divBdr>
        <w:top w:val="none" w:sz="0" w:space="0" w:color="auto"/>
        <w:left w:val="none" w:sz="0" w:space="0" w:color="auto"/>
        <w:bottom w:val="none" w:sz="0" w:space="0" w:color="auto"/>
        <w:right w:val="none" w:sz="0" w:space="0" w:color="auto"/>
      </w:divBdr>
      <w:divsChild>
        <w:div w:id="1308393226">
          <w:marLeft w:val="0"/>
          <w:marRight w:val="0"/>
          <w:marTop w:val="0"/>
          <w:marBottom w:val="0"/>
          <w:divBdr>
            <w:top w:val="none" w:sz="0" w:space="0" w:color="auto"/>
            <w:left w:val="none" w:sz="0" w:space="0" w:color="auto"/>
            <w:bottom w:val="none" w:sz="0" w:space="0" w:color="auto"/>
            <w:right w:val="none" w:sz="0" w:space="0" w:color="auto"/>
          </w:divBdr>
          <w:divsChild>
            <w:div w:id="830483861">
              <w:marLeft w:val="0"/>
              <w:marRight w:val="0"/>
              <w:marTop w:val="0"/>
              <w:marBottom w:val="0"/>
              <w:divBdr>
                <w:top w:val="none" w:sz="0" w:space="0" w:color="auto"/>
                <w:left w:val="none" w:sz="0" w:space="0" w:color="auto"/>
                <w:bottom w:val="none" w:sz="0" w:space="0" w:color="auto"/>
                <w:right w:val="none" w:sz="0" w:space="0" w:color="auto"/>
              </w:divBdr>
            </w:div>
            <w:div w:id="1147211659">
              <w:marLeft w:val="0"/>
              <w:marRight w:val="0"/>
              <w:marTop w:val="0"/>
              <w:marBottom w:val="0"/>
              <w:divBdr>
                <w:top w:val="none" w:sz="0" w:space="0" w:color="auto"/>
                <w:left w:val="none" w:sz="0" w:space="0" w:color="auto"/>
                <w:bottom w:val="none" w:sz="0" w:space="0" w:color="auto"/>
                <w:right w:val="none" w:sz="0" w:space="0" w:color="auto"/>
              </w:divBdr>
            </w:div>
            <w:div w:id="1505516751">
              <w:marLeft w:val="0"/>
              <w:marRight w:val="0"/>
              <w:marTop w:val="0"/>
              <w:marBottom w:val="0"/>
              <w:divBdr>
                <w:top w:val="none" w:sz="0" w:space="0" w:color="auto"/>
                <w:left w:val="none" w:sz="0" w:space="0" w:color="auto"/>
                <w:bottom w:val="none" w:sz="0" w:space="0" w:color="auto"/>
                <w:right w:val="none" w:sz="0" w:space="0" w:color="auto"/>
              </w:divBdr>
            </w:div>
            <w:div w:id="564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510">
      <w:bodyDiv w:val="1"/>
      <w:marLeft w:val="0"/>
      <w:marRight w:val="0"/>
      <w:marTop w:val="0"/>
      <w:marBottom w:val="0"/>
      <w:divBdr>
        <w:top w:val="none" w:sz="0" w:space="0" w:color="auto"/>
        <w:left w:val="none" w:sz="0" w:space="0" w:color="auto"/>
        <w:bottom w:val="none" w:sz="0" w:space="0" w:color="auto"/>
        <w:right w:val="none" w:sz="0" w:space="0" w:color="auto"/>
      </w:divBdr>
      <w:divsChild>
        <w:div w:id="266275342">
          <w:marLeft w:val="0"/>
          <w:marRight w:val="0"/>
          <w:marTop w:val="0"/>
          <w:marBottom w:val="0"/>
          <w:divBdr>
            <w:top w:val="none" w:sz="0" w:space="0" w:color="auto"/>
            <w:left w:val="none" w:sz="0" w:space="0" w:color="auto"/>
            <w:bottom w:val="none" w:sz="0" w:space="0" w:color="auto"/>
            <w:right w:val="none" w:sz="0" w:space="0" w:color="auto"/>
          </w:divBdr>
          <w:divsChild>
            <w:div w:id="1258752624">
              <w:marLeft w:val="0"/>
              <w:marRight w:val="0"/>
              <w:marTop w:val="0"/>
              <w:marBottom w:val="0"/>
              <w:divBdr>
                <w:top w:val="none" w:sz="0" w:space="0" w:color="auto"/>
                <w:left w:val="none" w:sz="0" w:space="0" w:color="auto"/>
                <w:bottom w:val="none" w:sz="0" w:space="0" w:color="auto"/>
                <w:right w:val="none" w:sz="0" w:space="0" w:color="auto"/>
              </w:divBdr>
            </w:div>
            <w:div w:id="2050374223">
              <w:marLeft w:val="0"/>
              <w:marRight w:val="0"/>
              <w:marTop w:val="0"/>
              <w:marBottom w:val="0"/>
              <w:divBdr>
                <w:top w:val="none" w:sz="0" w:space="0" w:color="auto"/>
                <w:left w:val="none" w:sz="0" w:space="0" w:color="auto"/>
                <w:bottom w:val="none" w:sz="0" w:space="0" w:color="auto"/>
                <w:right w:val="none" w:sz="0" w:space="0" w:color="auto"/>
              </w:divBdr>
            </w:div>
            <w:div w:id="215241365">
              <w:marLeft w:val="0"/>
              <w:marRight w:val="0"/>
              <w:marTop w:val="0"/>
              <w:marBottom w:val="0"/>
              <w:divBdr>
                <w:top w:val="none" w:sz="0" w:space="0" w:color="auto"/>
                <w:left w:val="none" w:sz="0" w:space="0" w:color="auto"/>
                <w:bottom w:val="none" w:sz="0" w:space="0" w:color="auto"/>
                <w:right w:val="none" w:sz="0" w:space="0" w:color="auto"/>
              </w:divBdr>
            </w:div>
            <w:div w:id="1369061592">
              <w:marLeft w:val="0"/>
              <w:marRight w:val="0"/>
              <w:marTop w:val="0"/>
              <w:marBottom w:val="0"/>
              <w:divBdr>
                <w:top w:val="none" w:sz="0" w:space="0" w:color="auto"/>
                <w:left w:val="none" w:sz="0" w:space="0" w:color="auto"/>
                <w:bottom w:val="none" w:sz="0" w:space="0" w:color="auto"/>
                <w:right w:val="none" w:sz="0" w:space="0" w:color="auto"/>
              </w:divBdr>
            </w:div>
            <w:div w:id="1620064514">
              <w:marLeft w:val="0"/>
              <w:marRight w:val="0"/>
              <w:marTop w:val="0"/>
              <w:marBottom w:val="0"/>
              <w:divBdr>
                <w:top w:val="none" w:sz="0" w:space="0" w:color="auto"/>
                <w:left w:val="none" w:sz="0" w:space="0" w:color="auto"/>
                <w:bottom w:val="none" w:sz="0" w:space="0" w:color="auto"/>
                <w:right w:val="none" w:sz="0" w:space="0" w:color="auto"/>
              </w:divBdr>
            </w:div>
            <w:div w:id="277686066">
              <w:marLeft w:val="0"/>
              <w:marRight w:val="0"/>
              <w:marTop w:val="0"/>
              <w:marBottom w:val="0"/>
              <w:divBdr>
                <w:top w:val="none" w:sz="0" w:space="0" w:color="auto"/>
                <w:left w:val="none" w:sz="0" w:space="0" w:color="auto"/>
                <w:bottom w:val="none" w:sz="0" w:space="0" w:color="auto"/>
                <w:right w:val="none" w:sz="0" w:space="0" w:color="auto"/>
              </w:divBdr>
            </w:div>
            <w:div w:id="1316253366">
              <w:marLeft w:val="0"/>
              <w:marRight w:val="0"/>
              <w:marTop w:val="0"/>
              <w:marBottom w:val="0"/>
              <w:divBdr>
                <w:top w:val="none" w:sz="0" w:space="0" w:color="auto"/>
                <w:left w:val="none" w:sz="0" w:space="0" w:color="auto"/>
                <w:bottom w:val="none" w:sz="0" w:space="0" w:color="auto"/>
                <w:right w:val="none" w:sz="0" w:space="0" w:color="auto"/>
              </w:divBdr>
            </w:div>
            <w:div w:id="19713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09601">
      <w:bodyDiv w:val="1"/>
      <w:marLeft w:val="0"/>
      <w:marRight w:val="0"/>
      <w:marTop w:val="0"/>
      <w:marBottom w:val="0"/>
      <w:divBdr>
        <w:top w:val="none" w:sz="0" w:space="0" w:color="auto"/>
        <w:left w:val="none" w:sz="0" w:space="0" w:color="auto"/>
        <w:bottom w:val="none" w:sz="0" w:space="0" w:color="auto"/>
        <w:right w:val="none" w:sz="0" w:space="0" w:color="auto"/>
      </w:divBdr>
      <w:divsChild>
        <w:div w:id="757138097">
          <w:marLeft w:val="0"/>
          <w:marRight w:val="0"/>
          <w:marTop w:val="0"/>
          <w:marBottom w:val="0"/>
          <w:divBdr>
            <w:top w:val="none" w:sz="0" w:space="0" w:color="auto"/>
            <w:left w:val="none" w:sz="0" w:space="0" w:color="auto"/>
            <w:bottom w:val="none" w:sz="0" w:space="0" w:color="auto"/>
            <w:right w:val="none" w:sz="0" w:space="0" w:color="auto"/>
          </w:divBdr>
          <w:divsChild>
            <w:div w:id="1007709662">
              <w:marLeft w:val="0"/>
              <w:marRight w:val="0"/>
              <w:marTop w:val="0"/>
              <w:marBottom w:val="0"/>
              <w:divBdr>
                <w:top w:val="none" w:sz="0" w:space="0" w:color="auto"/>
                <w:left w:val="none" w:sz="0" w:space="0" w:color="auto"/>
                <w:bottom w:val="none" w:sz="0" w:space="0" w:color="auto"/>
                <w:right w:val="none" w:sz="0" w:space="0" w:color="auto"/>
              </w:divBdr>
            </w:div>
            <w:div w:id="96290567">
              <w:marLeft w:val="0"/>
              <w:marRight w:val="0"/>
              <w:marTop w:val="0"/>
              <w:marBottom w:val="0"/>
              <w:divBdr>
                <w:top w:val="none" w:sz="0" w:space="0" w:color="auto"/>
                <w:left w:val="none" w:sz="0" w:space="0" w:color="auto"/>
                <w:bottom w:val="none" w:sz="0" w:space="0" w:color="auto"/>
                <w:right w:val="none" w:sz="0" w:space="0" w:color="auto"/>
              </w:divBdr>
            </w:div>
            <w:div w:id="1997567508">
              <w:marLeft w:val="0"/>
              <w:marRight w:val="0"/>
              <w:marTop w:val="0"/>
              <w:marBottom w:val="0"/>
              <w:divBdr>
                <w:top w:val="none" w:sz="0" w:space="0" w:color="auto"/>
                <w:left w:val="none" w:sz="0" w:space="0" w:color="auto"/>
                <w:bottom w:val="none" w:sz="0" w:space="0" w:color="auto"/>
                <w:right w:val="none" w:sz="0" w:space="0" w:color="auto"/>
              </w:divBdr>
            </w:div>
            <w:div w:id="405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777">
      <w:bodyDiv w:val="1"/>
      <w:marLeft w:val="0"/>
      <w:marRight w:val="0"/>
      <w:marTop w:val="0"/>
      <w:marBottom w:val="0"/>
      <w:divBdr>
        <w:top w:val="none" w:sz="0" w:space="0" w:color="auto"/>
        <w:left w:val="none" w:sz="0" w:space="0" w:color="auto"/>
        <w:bottom w:val="none" w:sz="0" w:space="0" w:color="auto"/>
        <w:right w:val="none" w:sz="0" w:space="0" w:color="auto"/>
      </w:divBdr>
      <w:divsChild>
        <w:div w:id="132841791">
          <w:marLeft w:val="0"/>
          <w:marRight w:val="0"/>
          <w:marTop w:val="0"/>
          <w:marBottom w:val="0"/>
          <w:divBdr>
            <w:top w:val="none" w:sz="0" w:space="0" w:color="auto"/>
            <w:left w:val="none" w:sz="0" w:space="0" w:color="auto"/>
            <w:bottom w:val="none" w:sz="0" w:space="0" w:color="auto"/>
            <w:right w:val="none" w:sz="0" w:space="0" w:color="auto"/>
          </w:divBdr>
          <w:divsChild>
            <w:div w:id="200098348">
              <w:marLeft w:val="0"/>
              <w:marRight w:val="0"/>
              <w:marTop w:val="0"/>
              <w:marBottom w:val="0"/>
              <w:divBdr>
                <w:top w:val="none" w:sz="0" w:space="0" w:color="auto"/>
                <w:left w:val="none" w:sz="0" w:space="0" w:color="auto"/>
                <w:bottom w:val="none" w:sz="0" w:space="0" w:color="auto"/>
                <w:right w:val="none" w:sz="0" w:space="0" w:color="auto"/>
              </w:divBdr>
            </w:div>
            <w:div w:id="998578252">
              <w:marLeft w:val="0"/>
              <w:marRight w:val="0"/>
              <w:marTop w:val="0"/>
              <w:marBottom w:val="0"/>
              <w:divBdr>
                <w:top w:val="none" w:sz="0" w:space="0" w:color="auto"/>
                <w:left w:val="none" w:sz="0" w:space="0" w:color="auto"/>
                <w:bottom w:val="none" w:sz="0" w:space="0" w:color="auto"/>
                <w:right w:val="none" w:sz="0" w:space="0" w:color="auto"/>
              </w:divBdr>
            </w:div>
            <w:div w:id="795215513">
              <w:marLeft w:val="0"/>
              <w:marRight w:val="0"/>
              <w:marTop w:val="0"/>
              <w:marBottom w:val="0"/>
              <w:divBdr>
                <w:top w:val="none" w:sz="0" w:space="0" w:color="auto"/>
                <w:left w:val="none" w:sz="0" w:space="0" w:color="auto"/>
                <w:bottom w:val="none" w:sz="0" w:space="0" w:color="auto"/>
                <w:right w:val="none" w:sz="0" w:space="0" w:color="auto"/>
              </w:divBdr>
            </w:div>
            <w:div w:id="8625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379">
      <w:bodyDiv w:val="1"/>
      <w:marLeft w:val="0"/>
      <w:marRight w:val="0"/>
      <w:marTop w:val="0"/>
      <w:marBottom w:val="0"/>
      <w:divBdr>
        <w:top w:val="none" w:sz="0" w:space="0" w:color="auto"/>
        <w:left w:val="none" w:sz="0" w:space="0" w:color="auto"/>
        <w:bottom w:val="none" w:sz="0" w:space="0" w:color="auto"/>
        <w:right w:val="none" w:sz="0" w:space="0" w:color="auto"/>
      </w:divBdr>
      <w:divsChild>
        <w:div w:id="1654526412">
          <w:marLeft w:val="0"/>
          <w:marRight w:val="0"/>
          <w:marTop w:val="0"/>
          <w:marBottom w:val="0"/>
          <w:divBdr>
            <w:top w:val="none" w:sz="0" w:space="0" w:color="auto"/>
            <w:left w:val="none" w:sz="0" w:space="0" w:color="auto"/>
            <w:bottom w:val="none" w:sz="0" w:space="0" w:color="auto"/>
            <w:right w:val="none" w:sz="0" w:space="0" w:color="auto"/>
          </w:divBdr>
          <w:divsChild>
            <w:div w:id="1750152884">
              <w:marLeft w:val="0"/>
              <w:marRight w:val="0"/>
              <w:marTop w:val="0"/>
              <w:marBottom w:val="0"/>
              <w:divBdr>
                <w:top w:val="none" w:sz="0" w:space="0" w:color="auto"/>
                <w:left w:val="none" w:sz="0" w:space="0" w:color="auto"/>
                <w:bottom w:val="none" w:sz="0" w:space="0" w:color="auto"/>
                <w:right w:val="none" w:sz="0" w:space="0" w:color="auto"/>
              </w:divBdr>
            </w:div>
            <w:div w:id="738089287">
              <w:marLeft w:val="0"/>
              <w:marRight w:val="0"/>
              <w:marTop w:val="0"/>
              <w:marBottom w:val="0"/>
              <w:divBdr>
                <w:top w:val="none" w:sz="0" w:space="0" w:color="auto"/>
                <w:left w:val="none" w:sz="0" w:space="0" w:color="auto"/>
                <w:bottom w:val="none" w:sz="0" w:space="0" w:color="auto"/>
                <w:right w:val="none" w:sz="0" w:space="0" w:color="auto"/>
              </w:divBdr>
            </w:div>
            <w:div w:id="531378635">
              <w:marLeft w:val="0"/>
              <w:marRight w:val="0"/>
              <w:marTop w:val="0"/>
              <w:marBottom w:val="0"/>
              <w:divBdr>
                <w:top w:val="none" w:sz="0" w:space="0" w:color="auto"/>
                <w:left w:val="none" w:sz="0" w:space="0" w:color="auto"/>
                <w:bottom w:val="none" w:sz="0" w:space="0" w:color="auto"/>
                <w:right w:val="none" w:sz="0" w:space="0" w:color="auto"/>
              </w:divBdr>
            </w:div>
            <w:div w:id="1536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2409">
      <w:bodyDiv w:val="1"/>
      <w:marLeft w:val="0"/>
      <w:marRight w:val="0"/>
      <w:marTop w:val="0"/>
      <w:marBottom w:val="0"/>
      <w:divBdr>
        <w:top w:val="none" w:sz="0" w:space="0" w:color="auto"/>
        <w:left w:val="none" w:sz="0" w:space="0" w:color="auto"/>
        <w:bottom w:val="none" w:sz="0" w:space="0" w:color="auto"/>
        <w:right w:val="none" w:sz="0" w:space="0" w:color="auto"/>
      </w:divBdr>
      <w:divsChild>
        <w:div w:id="1114058884">
          <w:marLeft w:val="0"/>
          <w:marRight w:val="0"/>
          <w:marTop w:val="0"/>
          <w:marBottom w:val="0"/>
          <w:divBdr>
            <w:top w:val="none" w:sz="0" w:space="0" w:color="auto"/>
            <w:left w:val="none" w:sz="0" w:space="0" w:color="auto"/>
            <w:bottom w:val="none" w:sz="0" w:space="0" w:color="auto"/>
            <w:right w:val="none" w:sz="0" w:space="0" w:color="auto"/>
          </w:divBdr>
          <w:divsChild>
            <w:div w:id="1686202553">
              <w:marLeft w:val="0"/>
              <w:marRight w:val="0"/>
              <w:marTop w:val="0"/>
              <w:marBottom w:val="0"/>
              <w:divBdr>
                <w:top w:val="none" w:sz="0" w:space="0" w:color="auto"/>
                <w:left w:val="none" w:sz="0" w:space="0" w:color="auto"/>
                <w:bottom w:val="none" w:sz="0" w:space="0" w:color="auto"/>
                <w:right w:val="none" w:sz="0" w:space="0" w:color="auto"/>
              </w:divBdr>
            </w:div>
            <w:div w:id="479811551">
              <w:marLeft w:val="0"/>
              <w:marRight w:val="0"/>
              <w:marTop w:val="0"/>
              <w:marBottom w:val="0"/>
              <w:divBdr>
                <w:top w:val="none" w:sz="0" w:space="0" w:color="auto"/>
                <w:left w:val="none" w:sz="0" w:space="0" w:color="auto"/>
                <w:bottom w:val="none" w:sz="0" w:space="0" w:color="auto"/>
                <w:right w:val="none" w:sz="0" w:space="0" w:color="auto"/>
              </w:divBdr>
            </w:div>
            <w:div w:id="790128998">
              <w:marLeft w:val="0"/>
              <w:marRight w:val="0"/>
              <w:marTop w:val="0"/>
              <w:marBottom w:val="0"/>
              <w:divBdr>
                <w:top w:val="none" w:sz="0" w:space="0" w:color="auto"/>
                <w:left w:val="none" w:sz="0" w:space="0" w:color="auto"/>
                <w:bottom w:val="none" w:sz="0" w:space="0" w:color="auto"/>
                <w:right w:val="none" w:sz="0" w:space="0" w:color="auto"/>
              </w:divBdr>
            </w:div>
            <w:div w:id="493644613">
              <w:marLeft w:val="0"/>
              <w:marRight w:val="0"/>
              <w:marTop w:val="0"/>
              <w:marBottom w:val="0"/>
              <w:divBdr>
                <w:top w:val="none" w:sz="0" w:space="0" w:color="auto"/>
                <w:left w:val="none" w:sz="0" w:space="0" w:color="auto"/>
                <w:bottom w:val="none" w:sz="0" w:space="0" w:color="auto"/>
                <w:right w:val="none" w:sz="0" w:space="0" w:color="auto"/>
              </w:divBdr>
            </w:div>
            <w:div w:id="1767654499">
              <w:marLeft w:val="0"/>
              <w:marRight w:val="0"/>
              <w:marTop w:val="0"/>
              <w:marBottom w:val="0"/>
              <w:divBdr>
                <w:top w:val="none" w:sz="0" w:space="0" w:color="auto"/>
                <w:left w:val="none" w:sz="0" w:space="0" w:color="auto"/>
                <w:bottom w:val="none" w:sz="0" w:space="0" w:color="auto"/>
                <w:right w:val="none" w:sz="0" w:space="0" w:color="auto"/>
              </w:divBdr>
            </w:div>
            <w:div w:id="740448481">
              <w:marLeft w:val="0"/>
              <w:marRight w:val="0"/>
              <w:marTop w:val="0"/>
              <w:marBottom w:val="0"/>
              <w:divBdr>
                <w:top w:val="none" w:sz="0" w:space="0" w:color="auto"/>
                <w:left w:val="none" w:sz="0" w:space="0" w:color="auto"/>
                <w:bottom w:val="none" w:sz="0" w:space="0" w:color="auto"/>
                <w:right w:val="none" w:sz="0" w:space="0" w:color="auto"/>
              </w:divBdr>
            </w:div>
            <w:div w:id="1163548743">
              <w:marLeft w:val="0"/>
              <w:marRight w:val="0"/>
              <w:marTop w:val="0"/>
              <w:marBottom w:val="0"/>
              <w:divBdr>
                <w:top w:val="none" w:sz="0" w:space="0" w:color="auto"/>
                <w:left w:val="none" w:sz="0" w:space="0" w:color="auto"/>
                <w:bottom w:val="none" w:sz="0" w:space="0" w:color="auto"/>
                <w:right w:val="none" w:sz="0" w:space="0" w:color="auto"/>
              </w:divBdr>
            </w:div>
            <w:div w:id="13608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112">
      <w:bodyDiv w:val="1"/>
      <w:marLeft w:val="0"/>
      <w:marRight w:val="0"/>
      <w:marTop w:val="0"/>
      <w:marBottom w:val="0"/>
      <w:divBdr>
        <w:top w:val="none" w:sz="0" w:space="0" w:color="auto"/>
        <w:left w:val="none" w:sz="0" w:space="0" w:color="auto"/>
        <w:bottom w:val="none" w:sz="0" w:space="0" w:color="auto"/>
        <w:right w:val="none" w:sz="0" w:space="0" w:color="auto"/>
      </w:divBdr>
      <w:divsChild>
        <w:div w:id="1274899392">
          <w:marLeft w:val="0"/>
          <w:marRight w:val="0"/>
          <w:marTop w:val="0"/>
          <w:marBottom w:val="0"/>
          <w:divBdr>
            <w:top w:val="none" w:sz="0" w:space="0" w:color="auto"/>
            <w:left w:val="none" w:sz="0" w:space="0" w:color="auto"/>
            <w:bottom w:val="none" w:sz="0" w:space="0" w:color="auto"/>
            <w:right w:val="none" w:sz="0" w:space="0" w:color="auto"/>
          </w:divBdr>
          <w:divsChild>
            <w:div w:id="1181117583">
              <w:marLeft w:val="0"/>
              <w:marRight w:val="0"/>
              <w:marTop w:val="0"/>
              <w:marBottom w:val="0"/>
              <w:divBdr>
                <w:top w:val="none" w:sz="0" w:space="0" w:color="auto"/>
                <w:left w:val="none" w:sz="0" w:space="0" w:color="auto"/>
                <w:bottom w:val="none" w:sz="0" w:space="0" w:color="auto"/>
                <w:right w:val="none" w:sz="0" w:space="0" w:color="auto"/>
              </w:divBdr>
            </w:div>
            <w:div w:id="1138186531">
              <w:marLeft w:val="0"/>
              <w:marRight w:val="0"/>
              <w:marTop w:val="0"/>
              <w:marBottom w:val="0"/>
              <w:divBdr>
                <w:top w:val="none" w:sz="0" w:space="0" w:color="auto"/>
                <w:left w:val="none" w:sz="0" w:space="0" w:color="auto"/>
                <w:bottom w:val="none" w:sz="0" w:space="0" w:color="auto"/>
                <w:right w:val="none" w:sz="0" w:space="0" w:color="auto"/>
              </w:divBdr>
            </w:div>
            <w:div w:id="620694606">
              <w:marLeft w:val="0"/>
              <w:marRight w:val="0"/>
              <w:marTop w:val="0"/>
              <w:marBottom w:val="0"/>
              <w:divBdr>
                <w:top w:val="none" w:sz="0" w:space="0" w:color="auto"/>
                <w:left w:val="none" w:sz="0" w:space="0" w:color="auto"/>
                <w:bottom w:val="none" w:sz="0" w:space="0" w:color="auto"/>
                <w:right w:val="none" w:sz="0" w:space="0" w:color="auto"/>
              </w:divBdr>
            </w:div>
            <w:div w:id="477192911">
              <w:marLeft w:val="0"/>
              <w:marRight w:val="0"/>
              <w:marTop w:val="0"/>
              <w:marBottom w:val="0"/>
              <w:divBdr>
                <w:top w:val="none" w:sz="0" w:space="0" w:color="auto"/>
                <w:left w:val="none" w:sz="0" w:space="0" w:color="auto"/>
                <w:bottom w:val="none" w:sz="0" w:space="0" w:color="auto"/>
                <w:right w:val="none" w:sz="0" w:space="0" w:color="auto"/>
              </w:divBdr>
            </w:div>
            <w:div w:id="1437559264">
              <w:marLeft w:val="0"/>
              <w:marRight w:val="0"/>
              <w:marTop w:val="0"/>
              <w:marBottom w:val="0"/>
              <w:divBdr>
                <w:top w:val="none" w:sz="0" w:space="0" w:color="auto"/>
                <w:left w:val="none" w:sz="0" w:space="0" w:color="auto"/>
                <w:bottom w:val="none" w:sz="0" w:space="0" w:color="auto"/>
                <w:right w:val="none" w:sz="0" w:space="0" w:color="auto"/>
              </w:divBdr>
            </w:div>
            <w:div w:id="1508904999">
              <w:marLeft w:val="0"/>
              <w:marRight w:val="0"/>
              <w:marTop w:val="0"/>
              <w:marBottom w:val="0"/>
              <w:divBdr>
                <w:top w:val="none" w:sz="0" w:space="0" w:color="auto"/>
                <w:left w:val="none" w:sz="0" w:space="0" w:color="auto"/>
                <w:bottom w:val="none" w:sz="0" w:space="0" w:color="auto"/>
                <w:right w:val="none" w:sz="0" w:space="0" w:color="auto"/>
              </w:divBdr>
            </w:div>
            <w:div w:id="615060040">
              <w:marLeft w:val="0"/>
              <w:marRight w:val="0"/>
              <w:marTop w:val="0"/>
              <w:marBottom w:val="0"/>
              <w:divBdr>
                <w:top w:val="none" w:sz="0" w:space="0" w:color="auto"/>
                <w:left w:val="none" w:sz="0" w:space="0" w:color="auto"/>
                <w:bottom w:val="none" w:sz="0" w:space="0" w:color="auto"/>
                <w:right w:val="none" w:sz="0" w:space="0" w:color="auto"/>
              </w:divBdr>
            </w:div>
            <w:div w:id="15353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045">
      <w:bodyDiv w:val="1"/>
      <w:marLeft w:val="0"/>
      <w:marRight w:val="0"/>
      <w:marTop w:val="0"/>
      <w:marBottom w:val="0"/>
      <w:divBdr>
        <w:top w:val="none" w:sz="0" w:space="0" w:color="auto"/>
        <w:left w:val="none" w:sz="0" w:space="0" w:color="auto"/>
        <w:bottom w:val="none" w:sz="0" w:space="0" w:color="auto"/>
        <w:right w:val="none" w:sz="0" w:space="0" w:color="auto"/>
      </w:divBdr>
      <w:divsChild>
        <w:div w:id="925261870">
          <w:marLeft w:val="0"/>
          <w:marRight w:val="0"/>
          <w:marTop w:val="0"/>
          <w:marBottom w:val="0"/>
          <w:divBdr>
            <w:top w:val="none" w:sz="0" w:space="0" w:color="auto"/>
            <w:left w:val="none" w:sz="0" w:space="0" w:color="auto"/>
            <w:bottom w:val="none" w:sz="0" w:space="0" w:color="auto"/>
            <w:right w:val="none" w:sz="0" w:space="0" w:color="auto"/>
          </w:divBdr>
          <w:divsChild>
            <w:div w:id="927691404">
              <w:marLeft w:val="0"/>
              <w:marRight w:val="0"/>
              <w:marTop w:val="0"/>
              <w:marBottom w:val="0"/>
              <w:divBdr>
                <w:top w:val="none" w:sz="0" w:space="0" w:color="auto"/>
                <w:left w:val="none" w:sz="0" w:space="0" w:color="auto"/>
                <w:bottom w:val="none" w:sz="0" w:space="0" w:color="auto"/>
                <w:right w:val="none" w:sz="0" w:space="0" w:color="auto"/>
              </w:divBdr>
            </w:div>
            <w:div w:id="233709780">
              <w:marLeft w:val="0"/>
              <w:marRight w:val="0"/>
              <w:marTop w:val="0"/>
              <w:marBottom w:val="0"/>
              <w:divBdr>
                <w:top w:val="none" w:sz="0" w:space="0" w:color="auto"/>
                <w:left w:val="none" w:sz="0" w:space="0" w:color="auto"/>
                <w:bottom w:val="none" w:sz="0" w:space="0" w:color="auto"/>
                <w:right w:val="none" w:sz="0" w:space="0" w:color="auto"/>
              </w:divBdr>
            </w:div>
            <w:div w:id="1808814573">
              <w:marLeft w:val="0"/>
              <w:marRight w:val="0"/>
              <w:marTop w:val="0"/>
              <w:marBottom w:val="0"/>
              <w:divBdr>
                <w:top w:val="none" w:sz="0" w:space="0" w:color="auto"/>
                <w:left w:val="none" w:sz="0" w:space="0" w:color="auto"/>
                <w:bottom w:val="none" w:sz="0" w:space="0" w:color="auto"/>
                <w:right w:val="none" w:sz="0" w:space="0" w:color="auto"/>
              </w:divBdr>
            </w:div>
            <w:div w:id="223099978">
              <w:marLeft w:val="0"/>
              <w:marRight w:val="0"/>
              <w:marTop w:val="0"/>
              <w:marBottom w:val="0"/>
              <w:divBdr>
                <w:top w:val="none" w:sz="0" w:space="0" w:color="auto"/>
                <w:left w:val="none" w:sz="0" w:space="0" w:color="auto"/>
                <w:bottom w:val="none" w:sz="0" w:space="0" w:color="auto"/>
                <w:right w:val="none" w:sz="0" w:space="0" w:color="auto"/>
              </w:divBdr>
            </w:div>
            <w:div w:id="1927417968">
              <w:marLeft w:val="0"/>
              <w:marRight w:val="0"/>
              <w:marTop w:val="0"/>
              <w:marBottom w:val="0"/>
              <w:divBdr>
                <w:top w:val="none" w:sz="0" w:space="0" w:color="auto"/>
                <w:left w:val="none" w:sz="0" w:space="0" w:color="auto"/>
                <w:bottom w:val="none" w:sz="0" w:space="0" w:color="auto"/>
                <w:right w:val="none" w:sz="0" w:space="0" w:color="auto"/>
              </w:divBdr>
            </w:div>
            <w:div w:id="814100434">
              <w:marLeft w:val="0"/>
              <w:marRight w:val="0"/>
              <w:marTop w:val="0"/>
              <w:marBottom w:val="0"/>
              <w:divBdr>
                <w:top w:val="none" w:sz="0" w:space="0" w:color="auto"/>
                <w:left w:val="none" w:sz="0" w:space="0" w:color="auto"/>
                <w:bottom w:val="none" w:sz="0" w:space="0" w:color="auto"/>
                <w:right w:val="none" w:sz="0" w:space="0" w:color="auto"/>
              </w:divBdr>
            </w:div>
            <w:div w:id="246235517">
              <w:marLeft w:val="0"/>
              <w:marRight w:val="0"/>
              <w:marTop w:val="0"/>
              <w:marBottom w:val="0"/>
              <w:divBdr>
                <w:top w:val="none" w:sz="0" w:space="0" w:color="auto"/>
                <w:left w:val="none" w:sz="0" w:space="0" w:color="auto"/>
                <w:bottom w:val="none" w:sz="0" w:space="0" w:color="auto"/>
                <w:right w:val="none" w:sz="0" w:space="0" w:color="auto"/>
              </w:divBdr>
            </w:div>
            <w:div w:id="18348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2946">
      <w:bodyDiv w:val="1"/>
      <w:marLeft w:val="0"/>
      <w:marRight w:val="0"/>
      <w:marTop w:val="0"/>
      <w:marBottom w:val="0"/>
      <w:divBdr>
        <w:top w:val="none" w:sz="0" w:space="0" w:color="auto"/>
        <w:left w:val="none" w:sz="0" w:space="0" w:color="auto"/>
        <w:bottom w:val="none" w:sz="0" w:space="0" w:color="auto"/>
        <w:right w:val="none" w:sz="0" w:space="0" w:color="auto"/>
      </w:divBdr>
      <w:divsChild>
        <w:div w:id="1619024294">
          <w:marLeft w:val="0"/>
          <w:marRight w:val="0"/>
          <w:marTop w:val="0"/>
          <w:marBottom w:val="0"/>
          <w:divBdr>
            <w:top w:val="none" w:sz="0" w:space="0" w:color="auto"/>
            <w:left w:val="none" w:sz="0" w:space="0" w:color="auto"/>
            <w:bottom w:val="none" w:sz="0" w:space="0" w:color="auto"/>
            <w:right w:val="none" w:sz="0" w:space="0" w:color="auto"/>
          </w:divBdr>
          <w:divsChild>
            <w:div w:id="752043475">
              <w:marLeft w:val="0"/>
              <w:marRight w:val="0"/>
              <w:marTop w:val="0"/>
              <w:marBottom w:val="0"/>
              <w:divBdr>
                <w:top w:val="none" w:sz="0" w:space="0" w:color="auto"/>
                <w:left w:val="none" w:sz="0" w:space="0" w:color="auto"/>
                <w:bottom w:val="none" w:sz="0" w:space="0" w:color="auto"/>
                <w:right w:val="none" w:sz="0" w:space="0" w:color="auto"/>
              </w:divBdr>
            </w:div>
            <w:div w:id="1439596182">
              <w:marLeft w:val="0"/>
              <w:marRight w:val="0"/>
              <w:marTop w:val="0"/>
              <w:marBottom w:val="0"/>
              <w:divBdr>
                <w:top w:val="none" w:sz="0" w:space="0" w:color="auto"/>
                <w:left w:val="none" w:sz="0" w:space="0" w:color="auto"/>
                <w:bottom w:val="none" w:sz="0" w:space="0" w:color="auto"/>
                <w:right w:val="none" w:sz="0" w:space="0" w:color="auto"/>
              </w:divBdr>
            </w:div>
            <w:div w:id="1762985865">
              <w:marLeft w:val="0"/>
              <w:marRight w:val="0"/>
              <w:marTop w:val="0"/>
              <w:marBottom w:val="0"/>
              <w:divBdr>
                <w:top w:val="none" w:sz="0" w:space="0" w:color="auto"/>
                <w:left w:val="none" w:sz="0" w:space="0" w:color="auto"/>
                <w:bottom w:val="none" w:sz="0" w:space="0" w:color="auto"/>
                <w:right w:val="none" w:sz="0" w:space="0" w:color="auto"/>
              </w:divBdr>
            </w:div>
            <w:div w:id="231352053">
              <w:marLeft w:val="0"/>
              <w:marRight w:val="0"/>
              <w:marTop w:val="0"/>
              <w:marBottom w:val="0"/>
              <w:divBdr>
                <w:top w:val="none" w:sz="0" w:space="0" w:color="auto"/>
                <w:left w:val="none" w:sz="0" w:space="0" w:color="auto"/>
                <w:bottom w:val="none" w:sz="0" w:space="0" w:color="auto"/>
                <w:right w:val="none" w:sz="0" w:space="0" w:color="auto"/>
              </w:divBdr>
            </w:div>
            <w:div w:id="725032204">
              <w:marLeft w:val="0"/>
              <w:marRight w:val="0"/>
              <w:marTop w:val="0"/>
              <w:marBottom w:val="0"/>
              <w:divBdr>
                <w:top w:val="none" w:sz="0" w:space="0" w:color="auto"/>
                <w:left w:val="none" w:sz="0" w:space="0" w:color="auto"/>
                <w:bottom w:val="none" w:sz="0" w:space="0" w:color="auto"/>
                <w:right w:val="none" w:sz="0" w:space="0" w:color="auto"/>
              </w:divBdr>
            </w:div>
            <w:div w:id="1663124591">
              <w:marLeft w:val="0"/>
              <w:marRight w:val="0"/>
              <w:marTop w:val="0"/>
              <w:marBottom w:val="0"/>
              <w:divBdr>
                <w:top w:val="none" w:sz="0" w:space="0" w:color="auto"/>
                <w:left w:val="none" w:sz="0" w:space="0" w:color="auto"/>
                <w:bottom w:val="none" w:sz="0" w:space="0" w:color="auto"/>
                <w:right w:val="none" w:sz="0" w:space="0" w:color="auto"/>
              </w:divBdr>
            </w:div>
            <w:div w:id="1724979676">
              <w:marLeft w:val="0"/>
              <w:marRight w:val="0"/>
              <w:marTop w:val="0"/>
              <w:marBottom w:val="0"/>
              <w:divBdr>
                <w:top w:val="none" w:sz="0" w:space="0" w:color="auto"/>
                <w:left w:val="none" w:sz="0" w:space="0" w:color="auto"/>
                <w:bottom w:val="none" w:sz="0" w:space="0" w:color="auto"/>
                <w:right w:val="none" w:sz="0" w:space="0" w:color="auto"/>
              </w:divBdr>
            </w:div>
            <w:div w:id="647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7981">
      <w:bodyDiv w:val="1"/>
      <w:marLeft w:val="0"/>
      <w:marRight w:val="0"/>
      <w:marTop w:val="0"/>
      <w:marBottom w:val="0"/>
      <w:divBdr>
        <w:top w:val="none" w:sz="0" w:space="0" w:color="auto"/>
        <w:left w:val="none" w:sz="0" w:space="0" w:color="auto"/>
        <w:bottom w:val="none" w:sz="0" w:space="0" w:color="auto"/>
        <w:right w:val="none" w:sz="0" w:space="0" w:color="auto"/>
      </w:divBdr>
      <w:divsChild>
        <w:div w:id="902133774">
          <w:marLeft w:val="0"/>
          <w:marRight w:val="0"/>
          <w:marTop w:val="0"/>
          <w:marBottom w:val="0"/>
          <w:divBdr>
            <w:top w:val="none" w:sz="0" w:space="0" w:color="auto"/>
            <w:left w:val="none" w:sz="0" w:space="0" w:color="auto"/>
            <w:bottom w:val="none" w:sz="0" w:space="0" w:color="auto"/>
            <w:right w:val="none" w:sz="0" w:space="0" w:color="auto"/>
          </w:divBdr>
          <w:divsChild>
            <w:div w:id="870609133">
              <w:marLeft w:val="0"/>
              <w:marRight w:val="0"/>
              <w:marTop w:val="0"/>
              <w:marBottom w:val="0"/>
              <w:divBdr>
                <w:top w:val="none" w:sz="0" w:space="0" w:color="auto"/>
                <w:left w:val="none" w:sz="0" w:space="0" w:color="auto"/>
                <w:bottom w:val="none" w:sz="0" w:space="0" w:color="auto"/>
                <w:right w:val="none" w:sz="0" w:space="0" w:color="auto"/>
              </w:divBdr>
            </w:div>
            <w:div w:id="1627083949">
              <w:marLeft w:val="0"/>
              <w:marRight w:val="0"/>
              <w:marTop w:val="0"/>
              <w:marBottom w:val="0"/>
              <w:divBdr>
                <w:top w:val="none" w:sz="0" w:space="0" w:color="auto"/>
                <w:left w:val="none" w:sz="0" w:space="0" w:color="auto"/>
                <w:bottom w:val="none" w:sz="0" w:space="0" w:color="auto"/>
                <w:right w:val="none" w:sz="0" w:space="0" w:color="auto"/>
              </w:divBdr>
            </w:div>
            <w:div w:id="585656669">
              <w:marLeft w:val="0"/>
              <w:marRight w:val="0"/>
              <w:marTop w:val="0"/>
              <w:marBottom w:val="0"/>
              <w:divBdr>
                <w:top w:val="none" w:sz="0" w:space="0" w:color="auto"/>
                <w:left w:val="none" w:sz="0" w:space="0" w:color="auto"/>
                <w:bottom w:val="none" w:sz="0" w:space="0" w:color="auto"/>
                <w:right w:val="none" w:sz="0" w:space="0" w:color="auto"/>
              </w:divBdr>
            </w:div>
            <w:div w:id="7796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8854">
      <w:bodyDiv w:val="1"/>
      <w:marLeft w:val="0"/>
      <w:marRight w:val="0"/>
      <w:marTop w:val="0"/>
      <w:marBottom w:val="0"/>
      <w:divBdr>
        <w:top w:val="none" w:sz="0" w:space="0" w:color="auto"/>
        <w:left w:val="none" w:sz="0" w:space="0" w:color="auto"/>
        <w:bottom w:val="none" w:sz="0" w:space="0" w:color="auto"/>
        <w:right w:val="none" w:sz="0" w:space="0" w:color="auto"/>
      </w:divBdr>
      <w:divsChild>
        <w:div w:id="2099137421">
          <w:marLeft w:val="0"/>
          <w:marRight w:val="0"/>
          <w:marTop w:val="0"/>
          <w:marBottom w:val="0"/>
          <w:divBdr>
            <w:top w:val="none" w:sz="0" w:space="0" w:color="auto"/>
            <w:left w:val="none" w:sz="0" w:space="0" w:color="auto"/>
            <w:bottom w:val="none" w:sz="0" w:space="0" w:color="auto"/>
            <w:right w:val="none" w:sz="0" w:space="0" w:color="auto"/>
          </w:divBdr>
          <w:divsChild>
            <w:div w:id="1757247933">
              <w:marLeft w:val="0"/>
              <w:marRight w:val="0"/>
              <w:marTop w:val="0"/>
              <w:marBottom w:val="0"/>
              <w:divBdr>
                <w:top w:val="none" w:sz="0" w:space="0" w:color="auto"/>
                <w:left w:val="none" w:sz="0" w:space="0" w:color="auto"/>
                <w:bottom w:val="none" w:sz="0" w:space="0" w:color="auto"/>
                <w:right w:val="none" w:sz="0" w:space="0" w:color="auto"/>
              </w:divBdr>
            </w:div>
            <w:div w:id="87236125">
              <w:marLeft w:val="0"/>
              <w:marRight w:val="0"/>
              <w:marTop w:val="0"/>
              <w:marBottom w:val="0"/>
              <w:divBdr>
                <w:top w:val="none" w:sz="0" w:space="0" w:color="auto"/>
                <w:left w:val="none" w:sz="0" w:space="0" w:color="auto"/>
                <w:bottom w:val="none" w:sz="0" w:space="0" w:color="auto"/>
                <w:right w:val="none" w:sz="0" w:space="0" w:color="auto"/>
              </w:divBdr>
            </w:div>
            <w:div w:id="1063335428">
              <w:marLeft w:val="0"/>
              <w:marRight w:val="0"/>
              <w:marTop w:val="0"/>
              <w:marBottom w:val="0"/>
              <w:divBdr>
                <w:top w:val="none" w:sz="0" w:space="0" w:color="auto"/>
                <w:left w:val="none" w:sz="0" w:space="0" w:color="auto"/>
                <w:bottom w:val="none" w:sz="0" w:space="0" w:color="auto"/>
                <w:right w:val="none" w:sz="0" w:space="0" w:color="auto"/>
              </w:divBdr>
            </w:div>
            <w:div w:id="12799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105">
      <w:bodyDiv w:val="1"/>
      <w:marLeft w:val="0"/>
      <w:marRight w:val="0"/>
      <w:marTop w:val="0"/>
      <w:marBottom w:val="0"/>
      <w:divBdr>
        <w:top w:val="none" w:sz="0" w:space="0" w:color="auto"/>
        <w:left w:val="none" w:sz="0" w:space="0" w:color="auto"/>
        <w:bottom w:val="none" w:sz="0" w:space="0" w:color="auto"/>
        <w:right w:val="none" w:sz="0" w:space="0" w:color="auto"/>
      </w:divBdr>
      <w:divsChild>
        <w:div w:id="1071385294">
          <w:marLeft w:val="0"/>
          <w:marRight w:val="0"/>
          <w:marTop w:val="0"/>
          <w:marBottom w:val="0"/>
          <w:divBdr>
            <w:top w:val="none" w:sz="0" w:space="0" w:color="auto"/>
            <w:left w:val="none" w:sz="0" w:space="0" w:color="auto"/>
            <w:bottom w:val="none" w:sz="0" w:space="0" w:color="auto"/>
            <w:right w:val="none" w:sz="0" w:space="0" w:color="auto"/>
          </w:divBdr>
          <w:divsChild>
            <w:div w:id="609288562">
              <w:marLeft w:val="0"/>
              <w:marRight w:val="0"/>
              <w:marTop w:val="0"/>
              <w:marBottom w:val="0"/>
              <w:divBdr>
                <w:top w:val="none" w:sz="0" w:space="0" w:color="auto"/>
                <w:left w:val="none" w:sz="0" w:space="0" w:color="auto"/>
                <w:bottom w:val="none" w:sz="0" w:space="0" w:color="auto"/>
                <w:right w:val="none" w:sz="0" w:space="0" w:color="auto"/>
              </w:divBdr>
            </w:div>
            <w:div w:id="2018996047">
              <w:marLeft w:val="0"/>
              <w:marRight w:val="0"/>
              <w:marTop w:val="0"/>
              <w:marBottom w:val="0"/>
              <w:divBdr>
                <w:top w:val="none" w:sz="0" w:space="0" w:color="auto"/>
                <w:left w:val="none" w:sz="0" w:space="0" w:color="auto"/>
                <w:bottom w:val="none" w:sz="0" w:space="0" w:color="auto"/>
                <w:right w:val="none" w:sz="0" w:space="0" w:color="auto"/>
              </w:divBdr>
            </w:div>
            <w:div w:id="1646738523">
              <w:marLeft w:val="0"/>
              <w:marRight w:val="0"/>
              <w:marTop w:val="0"/>
              <w:marBottom w:val="0"/>
              <w:divBdr>
                <w:top w:val="none" w:sz="0" w:space="0" w:color="auto"/>
                <w:left w:val="none" w:sz="0" w:space="0" w:color="auto"/>
                <w:bottom w:val="none" w:sz="0" w:space="0" w:color="auto"/>
                <w:right w:val="none" w:sz="0" w:space="0" w:color="auto"/>
              </w:divBdr>
            </w:div>
            <w:div w:id="2108310600">
              <w:marLeft w:val="0"/>
              <w:marRight w:val="0"/>
              <w:marTop w:val="0"/>
              <w:marBottom w:val="0"/>
              <w:divBdr>
                <w:top w:val="none" w:sz="0" w:space="0" w:color="auto"/>
                <w:left w:val="none" w:sz="0" w:space="0" w:color="auto"/>
                <w:bottom w:val="none" w:sz="0" w:space="0" w:color="auto"/>
                <w:right w:val="none" w:sz="0" w:space="0" w:color="auto"/>
              </w:divBdr>
            </w:div>
            <w:div w:id="640614776">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546339274">
              <w:marLeft w:val="0"/>
              <w:marRight w:val="0"/>
              <w:marTop w:val="0"/>
              <w:marBottom w:val="0"/>
              <w:divBdr>
                <w:top w:val="none" w:sz="0" w:space="0" w:color="auto"/>
                <w:left w:val="none" w:sz="0" w:space="0" w:color="auto"/>
                <w:bottom w:val="none" w:sz="0" w:space="0" w:color="auto"/>
                <w:right w:val="none" w:sz="0" w:space="0" w:color="auto"/>
              </w:divBdr>
            </w:div>
            <w:div w:id="19204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2904">
      <w:bodyDiv w:val="1"/>
      <w:marLeft w:val="0"/>
      <w:marRight w:val="0"/>
      <w:marTop w:val="0"/>
      <w:marBottom w:val="0"/>
      <w:divBdr>
        <w:top w:val="none" w:sz="0" w:space="0" w:color="auto"/>
        <w:left w:val="none" w:sz="0" w:space="0" w:color="auto"/>
        <w:bottom w:val="none" w:sz="0" w:space="0" w:color="auto"/>
        <w:right w:val="none" w:sz="0" w:space="0" w:color="auto"/>
      </w:divBdr>
      <w:divsChild>
        <w:div w:id="1031765728">
          <w:marLeft w:val="0"/>
          <w:marRight w:val="0"/>
          <w:marTop w:val="0"/>
          <w:marBottom w:val="0"/>
          <w:divBdr>
            <w:top w:val="none" w:sz="0" w:space="0" w:color="auto"/>
            <w:left w:val="none" w:sz="0" w:space="0" w:color="auto"/>
            <w:bottom w:val="none" w:sz="0" w:space="0" w:color="auto"/>
            <w:right w:val="none" w:sz="0" w:space="0" w:color="auto"/>
          </w:divBdr>
          <w:divsChild>
            <w:div w:id="33817229">
              <w:marLeft w:val="0"/>
              <w:marRight w:val="0"/>
              <w:marTop w:val="0"/>
              <w:marBottom w:val="0"/>
              <w:divBdr>
                <w:top w:val="none" w:sz="0" w:space="0" w:color="auto"/>
                <w:left w:val="none" w:sz="0" w:space="0" w:color="auto"/>
                <w:bottom w:val="none" w:sz="0" w:space="0" w:color="auto"/>
                <w:right w:val="none" w:sz="0" w:space="0" w:color="auto"/>
              </w:divBdr>
            </w:div>
            <w:div w:id="1993947273">
              <w:marLeft w:val="0"/>
              <w:marRight w:val="0"/>
              <w:marTop w:val="0"/>
              <w:marBottom w:val="0"/>
              <w:divBdr>
                <w:top w:val="none" w:sz="0" w:space="0" w:color="auto"/>
                <w:left w:val="none" w:sz="0" w:space="0" w:color="auto"/>
                <w:bottom w:val="none" w:sz="0" w:space="0" w:color="auto"/>
                <w:right w:val="none" w:sz="0" w:space="0" w:color="auto"/>
              </w:divBdr>
            </w:div>
            <w:div w:id="1878810789">
              <w:marLeft w:val="0"/>
              <w:marRight w:val="0"/>
              <w:marTop w:val="0"/>
              <w:marBottom w:val="0"/>
              <w:divBdr>
                <w:top w:val="none" w:sz="0" w:space="0" w:color="auto"/>
                <w:left w:val="none" w:sz="0" w:space="0" w:color="auto"/>
                <w:bottom w:val="none" w:sz="0" w:space="0" w:color="auto"/>
                <w:right w:val="none" w:sz="0" w:space="0" w:color="auto"/>
              </w:divBdr>
            </w:div>
            <w:div w:id="990210475">
              <w:marLeft w:val="0"/>
              <w:marRight w:val="0"/>
              <w:marTop w:val="0"/>
              <w:marBottom w:val="0"/>
              <w:divBdr>
                <w:top w:val="none" w:sz="0" w:space="0" w:color="auto"/>
                <w:left w:val="none" w:sz="0" w:space="0" w:color="auto"/>
                <w:bottom w:val="none" w:sz="0" w:space="0" w:color="auto"/>
                <w:right w:val="none" w:sz="0" w:space="0" w:color="auto"/>
              </w:divBdr>
            </w:div>
            <w:div w:id="1916744496">
              <w:marLeft w:val="0"/>
              <w:marRight w:val="0"/>
              <w:marTop w:val="0"/>
              <w:marBottom w:val="0"/>
              <w:divBdr>
                <w:top w:val="none" w:sz="0" w:space="0" w:color="auto"/>
                <w:left w:val="none" w:sz="0" w:space="0" w:color="auto"/>
                <w:bottom w:val="none" w:sz="0" w:space="0" w:color="auto"/>
                <w:right w:val="none" w:sz="0" w:space="0" w:color="auto"/>
              </w:divBdr>
            </w:div>
            <w:div w:id="1353606378">
              <w:marLeft w:val="0"/>
              <w:marRight w:val="0"/>
              <w:marTop w:val="0"/>
              <w:marBottom w:val="0"/>
              <w:divBdr>
                <w:top w:val="none" w:sz="0" w:space="0" w:color="auto"/>
                <w:left w:val="none" w:sz="0" w:space="0" w:color="auto"/>
                <w:bottom w:val="none" w:sz="0" w:space="0" w:color="auto"/>
                <w:right w:val="none" w:sz="0" w:space="0" w:color="auto"/>
              </w:divBdr>
            </w:div>
            <w:div w:id="2061173164">
              <w:marLeft w:val="0"/>
              <w:marRight w:val="0"/>
              <w:marTop w:val="0"/>
              <w:marBottom w:val="0"/>
              <w:divBdr>
                <w:top w:val="none" w:sz="0" w:space="0" w:color="auto"/>
                <w:left w:val="none" w:sz="0" w:space="0" w:color="auto"/>
                <w:bottom w:val="none" w:sz="0" w:space="0" w:color="auto"/>
                <w:right w:val="none" w:sz="0" w:space="0" w:color="auto"/>
              </w:divBdr>
            </w:div>
            <w:div w:id="644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147</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kayley s</cp:lastModifiedBy>
  <cp:revision>3</cp:revision>
  <cp:lastPrinted>2018-09-18T16:37:00Z</cp:lastPrinted>
  <dcterms:created xsi:type="dcterms:W3CDTF">2018-09-18T15:05:00Z</dcterms:created>
  <dcterms:modified xsi:type="dcterms:W3CDTF">2020-09-12T02:31:00Z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